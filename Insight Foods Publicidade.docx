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9F2F0" w14:textId="77777777" w:rsidR="006A56D5" w:rsidRPr="00716186" w:rsidRDefault="006A56D5" w:rsidP="00716186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716186">
        <w:rPr>
          <w:rFonts w:ascii="Arial" w:hAnsi="Arial" w:cs="Arial"/>
          <w:b/>
          <w:sz w:val="40"/>
          <w:szCs w:val="40"/>
        </w:rPr>
        <w:t>UNIVERSIDADE</w:t>
      </w:r>
      <w:r w:rsidR="00E53F1B" w:rsidRPr="00716186">
        <w:rPr>
          <w:rFonts w:ascii="Arial" w:hAnsi="Arial" w:cs="Arial"/>
          <w:b/>
          <w:sz w:val="40"/>
          <w:szCs w:val="40"/>
        </w:rPr>
        <w:t xml:space="preserve"> NOVE DE JULHO</w:t>
      </w:r>
      <w:r w:rsidR="00716186" w:rsidRPr="00716186">
        <w:rPr>
          <w:rFonts w:ascii="Arial" w:hAnsi="Arial" w:cs="Arial"/>
          <w:b/>
          <w:sz w:val="40"/>
          <w:szCs w:val="40"/>
        </w:rPr>
        <w:t xml:space="preserve"> - UNINOVE</w:t>
      </w:r>
    </w:p>
    <w:p w14:paraId="2579D614" w14:textId="77777777" w:rsidR="006A56D5" w:rsidRPr="00716186" w:rsidRDefault="00A57D72" w:rsidP="00716186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716186">
        <w:rPr>
          <w:rFonts w:ascii="Arial" w:hAnsi="Arial" w:cs="Arial"/>
          <w:b/>
          <w:sz w:val="40"/>
          <w:szCs w:val="40"/>
        </w:rPr>
        <w:t>DIRETORIA DOS CURSOS DE INFORMÁTICA</w:t>
      </w:r>
    </w:p>
    <w:p w14:paraId="4E167E87" w14:textId="77777777" w:rsidR="00A57D72" w:rsidRPr="00A57D72" w:rsidRDefault="00A57D72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000E2E6" w14:textId="77777777" w:rsidR="006A56D5" w:rsidRPr="00A57D72" w:rsidRDefault="006A56D5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D0D73EF" w14:textId="5BD7A8A9" w:rsidR="00AA04B9" w:rsidRPr="00D00381" w:rsidRDefault="000A1D15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Arthur Ramos Maçon</w:t>
      </w:r>
      <w:r w:rsidR="00A57D72" w:rsidRPr="00D00381">
        <w:rPr>
          <w:rFonts w:ascii="Arial" w:hAnsi="Arial" w:cs="Arial"/>
          <w:b/>
          <w:sz w:val="24"/>
          <w:szCs w:val="24"/>
        </w:rPr>
        <w:t xml:space="preserve"> - RA </w:t>
      </w:r>
      <w:r>
        <w:rPr>
          <w:rFonts w:ascii="Arial" w:hAnsi="Arial" w:cs="Arial"/>
          <w:b/>
          <w:sz w:val="24"/>
          <w:szCs w:val="24"/>
        </w:rPr>
        <w:t>2217114396</w:t>
      </w:r>
    </w:p>
    <w:p w14:paraId="1825849F" w14:textId="1802AB3B" w:rsidR="00A57D72" w:rsidRPr="00D00381" w:rsidRDefault="000A1D15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Darilo Marques Vale</w:t>
      </w:r>
      <w:r w:rsidR="00A57D72" w:rsidRPr="00D00381">
        <w:rPr>
          <w:rFonts w:ascii="Arial" w:hAnsi="Arial" w:cs="Arial"/>
          <w:b/>
          <w:sz w:val="24"/>
          <w:szCs w:val="24"/>
        </w:rPr>
        <w:t xml:space="preserve"> - RA </w:t>
      </w:r>
      <w:r w:rsidRPr="000A1D15">
        <w:rPr>
          <w:rFonts w:ascii="Arial" w:hAnsi="Arial" w:cs="Arial"/>
          <w:b/>
          <w:sz w:val="24"/>
          <w:szCs w:val="24"/>
        </w:rPr>
        <w:t>2217104915</w:t>
      </w:r>
    </w:p>
    <w:p w14:paraId="725D97B5" w14:textId="0F0D119A" w:rsidR="00A57D72" w:rsidRPr="00D00381" w:rsidRDefault="000A1D15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Alex Brito dos Santos </w:t>
      </w:r>
      <w:r w:rsidR="00A57D72" w:rsidRPr="00D00381">
        <w:rPr>
          <w:rFonts w:ascii="Arial" w:hAnsi="Arial" w:cs="Arial"/>
          <w:b/>
          <w:sz w:val="24"/>
          <w:szCs w:val="24"/>
        </w:rPr>
        <w:t xml:space="preserve">- RA </w:t>
      </w:r>
      <w:r w:rsidR="00195056" w:rsidRPr="00195056">
        <w:rPr>
          <w:rFonts w:ascii="Arial" w:hAnsi="Arial" w:cs="Arial"/>
          <w:b/>
          <w:sz w:val="24"/>
          <w:szCs w:val="24"/>
        </w:rPr>
        <w:t>2213104798</w:t>
      </w:r>
    </w:p>
    <w:p w14:paraId="0CA7FAA7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3478926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A653E4A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9135B4C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6A25837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D1EF525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7AF6B00" w14:textId="464E3DA9" w:rsidR="00AA04B9" w:rsidRPr="00716186" w:rsidRDefault="000A1D15" w:rsidP="00611A68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 w:rsidRPr="000A1D15">
        <w:rPr>
          <w:rFonts w:ascii="Arial" w:hAnsi="Arial" w:cs="Arial"/>
          <w:b/>
          <w:sz w:val="40"/>
          <w:szCs w:val="40"/>
        </w:rPr>
        <w:t>Insight</w:t>
      </w:r>
      <w:r>
        <w:rPr>
          <w:rFonts w:ascii="Arial" w:hAnsi="Arial" w:cs="Arial"/>
          <w:b/>
          <w:sz w:val="40"/>
          <w:szCs w:val="40"/>
        </w:rPr>
        <w:t xml:space="preserve"> Foods</w:t>
      </w:r>
      <w:r w:rsidRPr="000A1D15">
        <w:rPr>
          <w:rFonts w:ascii="Arial" w:hAnsi="Arial" w:cs="Arial"/>
          <w:b/>
          <w:sz w:val="40"/>
          <w:szCs w:val="40"/>
        </w:rPr>
        <w:t xml:space="preserve"> Publicidade</w:t>
      </w:r>
      <w:r>
        <w:rPr>
          <w:rFonts w:ascii="Arial" w:hAnsi="Arial" w:cs="Arial"/>
          <w:b/>
          <w:sz w:val="40"/>
          <w:szCs w:val="40"/>
        </w:rPr>
        <w:t xml:space="preserve"> </w:t>
      </w:r>
    </w:p>
    <w:p w14:paraId="4FA8C1AE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81B1285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1A237C7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742C7BA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7F4FCC4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C91CF03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0BF5778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78B64F7" w14:textId="77777777" w:rsidR="00AA04B9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9AD57C8" w14:textId="77777777" w:rsidR="001145DA" w:rsidRPr="00A57D72" w:rsidRDefault="001145DA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A0D7DC1" w14:textId="77777777" w:rsidR="006A56D5" w:rsidRDefault="006A56D5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29E36BF" w14:textId="66224FAB" w:rsidR="00E95C2E" w:rsidRDefault="00E95C2E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E10EE9E" w14:textId="77777777" w:rsidR="000A1D15" w:rsidRDefault="000A1D15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7DE4821" w14:textId="77777777" w:rsidR="000A1D15" w:rsidRDefault="000A1D15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AA70ADC" w14:textId="77777777" w:rsidR="003B3450" w:rsidRDefault="003B3450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5589314" w14:textId="77777777" w:rsidR="001145DA" w:rsidRPr="00E95C2E" w:rsidRDefault="001145DA" w:rsidP="00611A6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20F5B87" w14:textId="77777777" w:rsidR="00A57D72" w:rsidRPr="00A57D72" w:rsidRDefault="001B3C8C">
      <w:pPr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 xml:space="preserve">SÃO PAULO </w:t>
      </w:r>
    </w:p>
    <w:p w14:paraId="02372E3A" w14:textId="4D788E6B" w:rsidR="0060278E" w:rsidRDefault="004857F3">
      <w:pPr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>20</w:t>
      </w:r>
      <w:r w:rsidR="002503EB">
        <w:rPr>
          <w:rFonts w:ascii="Arial" w:hAnsi="Arial" w:cs="Arial"/>
          <w:b/>
          <w:sz w:val="24"/>
          <w:szCs w:val="24"/>
        </w:rPr>
        <w:t>20</w:t>
      </w:r>
    </w:p>
    <w:p w14:paraId="24FC769D" w14:textId="045F336A" w:rsidR="000A1D15" w:rsidRDefault="000A1D15">
      <w:pPr>
        <w:jc w:val="center"/>
        <w:rPr>
          <w:rFonts w:ascii="Arial" w:hAnsi="Arial" w:cs="Arial"/>
          <w:b/>
          <w:sz w:val="24"/>
          <w:szCs w:val="24"/>
        </w:rPr>
      </w:pPr>
    </w:p>
    <w:p w14:paraId="53441CD5" w14:textId="77777777" w:rsidR="000A1D15" w:rsidRDefault="000A1D15">
      <w:pPr>
        <w:jc w:val="center"/>
        <w:rPr>
          <w:rFonts w:ascii="Arial" w:hAnsi="Arial" w:cs="Arial"/>
          <w:b/>
          <w:sz w:val="24"/>
          <w:szCs w:val="24"/>
        </w:rPr>
      </w:pPr>
    </w:p>
    <w:p w14:paraId="0E50D142" w14:textId="77777777" w:rsidR="000A1D15" w:rsidRPr="00716186" w:rsidRDefault="000A1D15" w:rsidP="000A1D15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bookmarkStart w:id="0" w:name="_Hlk55842606"/>
      <w:r w:rsidRPr="000A1D15">
        <w:rPr>
          <w:rFonts w:ascii="Arial" w:hAnsi="Arial" w:cs="Arial"/>
          <w:b/>
          <w:sz w:val="40"/>
          <w:szCs w:val="40"/>
        </w:rPr>
        <w:t>Insight</w:t>
      </w:r>
      <w:r>
        <w:rPr>
          <w:rFonts w:ascii="Arial" w:hAnsi="Arial" w:cs="Arial"/>
          <w:b/>
          <w:sz w:val="40"/>
          <w:szCs w:val="40"/>
        </w:rPr>
        <w:t xml:space="preserve"> Foods</w:t>
      </w:r>
      <w:r w:rsidRPr="000A1D15">
        <w:rPr>
          <w:rFonts w:ascii="Arial" w:hAnsi="Arial" w:cs="Arial"/>
          <w:b/>
          <w:sz w:val="40"/>
          <w:szCs w:val="40"/>
        </w:rPr>
        <w:t xml:space="preserve"> Publicidade</w:t>
      </w:r>
      <w:r>
        <w:rPr>
          <w:rFonts w:ascii="Arial" w:hAnsi="Arial" w:cs="Arial"/>
          <w:b/>
          <w:sz w:val="40"/>
          <w:szCs w:val="40"/>
        </w:rPr>
        <w:t xml:space="preserve"> </w:t>
      </w:r>
    </w:p>
    <w:bookmarkEnd w:id="0"/>
    <w:p w14:paraId="6A30A83B" w14:textId="77777777" w:rsidR="00716186" w:rsidRDefault="00716186" w:rsidP="0071618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7B2D1FF" w14:textId="77777777" w:rsidR="00716186" w:rsidRDefault="00716186" w:rsidP="0071618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22F196C" w14:textId="77777777" w:rsidR="00716186" w:rsidRDefault="00716186" w:rsidP="0071618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2DA8D91" w14:textId="77777777" w:rsidR="000A1D15" w:rsidRPr="00D00381" w:rsidRDefault="000A1D15" w:rsidP="000A1D1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Arthur Ramos Maçon</w:t>
      </w:r>
      <w:r w:rsidRPr="00D00381">
        <w:rPr>
          <w:rFonts w:ascii="Arial" w:hAnsi="Arial" w:cs="Arial"/>
          <w:b/>
          <w:sz w:val="24"/>
          <w:szCs w:val="24"/>
        </w:rPr>
        <w:t xml:space="preserve"> - RA </w:t>
      </w:r>
      <w:r>
        <w:rPr>
          <w:rFonts w:ascii="Arial" w:hAnsi="Arial" w:cs="Arial"/>
          <w:b/>
          <w:sz w:val="24"/>
          <w:szCs w:val="24"/>
        </w:rPr>
        <w:t>2217114396</w:t>
      </w:r>
    </w:p>
    <w:p w14:paraId="0575BE62" w14:textId="77777777" w:rsidR="000A1D15" w:rsidRPr="00D00381" w:rsidRDefault="000A1D15" w:rsidP="000A1D1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Darilo Marques Vale</w:t>
      </w:r>
      <w:r w:rsidRPr="00D00381">
        <w:rPr>
          <w:rFonts w:ascii="Arial" w:hAnsi="Arial" w:cs="Arial"/>
          <w:b/>
          <w:sz w:val="24"/>
          <w:szCs w:val="24"/>
        </w:rPr>
        <w:t xml:space="preserve"> - RA </w:t>
      </w:r>
      <w:r w:rsidRPr="000A1D15">
        <w:rPr>
          <w:rFonts w:ascii="Arial" w:hAnsi="Arial" w:cs="Arial"/>
          <w:b/>
          <w:sz w:val="24"/>
          <w:szCs w:val="24"/>
        </w:rPr>
        <w:t>2217104915</w:t>
      </w:r>
    </w:p>
    <w:p w14:paraId="11156CC1" w14:textId="77777777" w:rsidR="000A1D15" w:rsidRPr="00D00381" w:rsidRDefault="000A1D15" w:rsidP="000A1D1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Alex Brito dos Santos </w:t>
      </w:r>
      <w:r w:rsidRPr="00D00381">
        <w:rPr>
          <w:rFonts w:ascii="Arial" w:hAnsi="Arial" w:cs="Arial"/>
          <w:b/>
          <w:sz w:val="24"/>
          <w:szCs w:val="24"/>
        </w:rPr>
        <w:t>- RA 123456789</w:t>
      </w:r>
    </w:p>
    <w:p w14:paraId="4A1C4178" w14:textId="77777777" w:rsidR="00D00381" w:rsidRDefault="00D00381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908768E" w14:textId="77777777" w:rsidR="00716186" w:rsidRDefault="00716186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4B8F6E3" w14:textId="77777777" w:rsidR="00716186" w:rsidRDefault="00716186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6E41904" w14:textId="77777777" w:rsidR="00716186" w:rsidRDefault="00716186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7A06AEC" w14:textId="77777777" w:rsidR="00716186" w:rsidRPr="00E95C2E" w:rsidRDefault="00716186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032A99C" w14:textId="4D89E697" w:rsidR="00AA04B9" w:rsidRPr="00716186" w:rsidRDefault="006A56D5" w:rsidP="00BC4621">
      <w:pPr>
        <w:spacing w:line="360" w:lineRule="auto"/>
        <w:ind w:left="3544"/>
        <w:jc w:val="both"/>
        <w:rPr>
          <w:rFonts w:ascii="Arial" w:hAnsi="Arial" w:cs="Arial"/>
          <w:sz w:val="24"/>
          <w:szCs w:val="24"/>
        </w:rPr>
      </w:pPr>
      <w:r w:rsidRPr="00716186">
        <w:rPr>
          <w:rFonts w:ascii="Arial" w:hAnsi="Arial" w:cs="Arial"/>
          <w:sz w:val="24"/>
          <w:szCs w:val="24"/>
        </w:rPr>
        <w:t xml:space="preserve">Trabalho apresentado à Universidade Nove de Julho, UNINOVE, em cumprimento parcial às exigências da disciplina de </w:t>
      </w:r>
      <w:r w:rsidR="005B3ABB" w:rsidRPr="00716186">
        <w:rPr>
          <w:rFonts w:ascii="Arial" w:hAnsi="Arial" w:cs="Arial"/>
          <w:sz w:val="24"/>
          <w:szCs w:val="24"/>
        </w:rPr>
        <w:t xml:space="preserve">Projeto </w:t>
      </w:r>
      <w:r w:rsidR="00BC4621" w:rsidRPr="00716186">
        <w:rPr>
          <w:rFonts w:ascii="Arial" w:hAnsi="Arial" w:cs="Arial"/>
          <w:sz w:val="24"/>
          <w:szCs w:val="24"/>
        </w:rPr>
        <w:t>em Computação Aplicada</w:t>
      </w:r>
      <w:r w:rsidRPr="00716186">
        <w:rPr>
          <w:rFonts w:ascii="Arial" w:hAnsi="Arial" w:cs="Arial"/>
          <w:sz w:val="24"/>
          <w:szCs w:val="24"/>
        </w:rPr>
        <w:t>, sob orientação d</w:t>
      </w:r>
      <w:r w:rsidR="00AB56C1" w:rsidRPr="00716186">
        <w:rPr>
          <w:rFonts w:ascii="Arial" w:hAnsi="Arial" w:cs="Arial"/>
          <w:sz w:val="24"/>
          <w:szCs w:val="24"/>
        </w:rPr>
        <w:t>o</w:t>
      </w:r>
      <w:r w:rsidR="00324596" w:rsidRPr="00716186">
        <w:rPr>
          <w:rFonts w:ascii="Arial" w:hAnsi="Arial" w:cs="Arial"/>
          <w:sz w:val="24"/>
          <w:szCs w:val="24"/>
        </w:rPr>
        <w:t xml:space="preserve"> Prof.</w:t>
      </w:r>
      <w:r w:rsidR="004D09A8" w:rsidRPr="00716186">
        <w:rPr>
          <w:rFonts w:ascii="Arial" w:hAnsi="Arial" w:cs="Arial"/>
          <w:sz w:val="24"/>
          <w:szCs w:val="24"/>
        </w:rPr>
        <w:t xml:space="preserve"> </w:t>
      </w:r>
      <w:r w:rsidR="00FF73AC">
        <w:rPr>
          <w:rFonts w:ascii="Arial" w:hAnsi="Arial" w:cs="Arial"/>
          <w:b/>
          <w:sz w:val="24"/>
          <w:szCs w:val="24"/>
        </w:rPr>
        <w:t>Edson Melo de Souza, Me.</w:t>
      </w:r>
    </w:p>
    <w:p w14:paraId="62A1C99E" w14:textId="77777777"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3C0ADA7" w14:textId="77777777"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1D2D827" w14:textId="77777777" w:rsidR="00AA04B9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0BB2D01" w14:textId="77777777" w:rsidR="00F55F4C" w:rsidRDefault="00F55F4C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7BA5B3A" w14:textId="77777777" w:rsidR="00716186" w:rsidRDefault="00716186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34A8E13" w14:textId="77777777" w:rsidR="00716186" w:rsidRPr="00E95C2E" w:rsidRDefault="00716186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E3925C0" w14:textId="77777777" w:rsidR="006A56D5" w:rsidRPr="00E95C2E" w:rsidRDefault="006A56D5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16A0F18" w14:textId="77777777" w:rsidR="003B3450" w:rsidRPr="00E95C2E" w:rsidRDefault="003B3450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CD1DC1D" w14:textId="77777777" w:rsidR="006A56D5" w:rsidRDefault="006A56D5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9F640EA" w14:textId="77777777" w:rsidR="00EB23ED" w:rsidRPr="00E95C2E" w:rsidRDefault="00EB23ED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7253EEE" w14:textId="77777777" w:rsidR="006A56D5" w:rsidRPr="00E95C2E" w:rsidRDefault="006A56D5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AEBF5D8" w14:textId="77777777" w:rsidR="00D00381" w:rsidRDefault="00D00381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SÃO PAULO</w:t>
      </w:r>
    </w:p>
    <w:p w14:paraId="1867F95D" w14:textId="7DF9CF99" w:rsidR="005B3ABB" w:rsidRPr="000A1D15" w:rsidRDefault="004857F3" w:rsidP="000A1D1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</w:rPr>
        <w:t>20</w:t>
      </w:r>
      <w:r w:rsidR="002503EB">
        <w:rPr>
          <w:rFonts w:ascii="Arial" w:hAnsi="Arial" w:cs="Arial"/>
          <w:b/>
          <w:sz w:val="24"/>
        </w:rPr>
        <w:t>20</w:t>
      </w:r>
      <w:r w:rsidR="005B3ABB">
        <w:rPr>
          <w:rFonts w:ascii="Arial" w:hAnsi="Arial" w:cs="Arial"/>
          <w:b/>
          <w:sz w:val="28"/>
          <w:szCs w:val="28"/>
        </w:rPr>
        <w:br w:type="page"/>
      </w:r>
    </w:p>
    <w:p w14:paraId="67D61ACE" w14:textId="77777777" w:rsidR="005B3ABB" w:rsidRDefault="005B3ABB" w:rsidP="005B3ABB">
      <w:pPr>
        <w:spacing w:line="360" w:lineRule="auto"/>
        <w:sectPr w:rsidR="005B3ABB" w:rsidSect="008F332C">
          <w:footerReference w:type="default" r:id="rId11"/>
          <w:type w:val="oddPage"/>
          <w:pgSz w:w="11907" w:h="16840"/>
          <w:pgMar w:top="1701" w:right="1134" w:bottom="1134" w:left="1701" w:header="1134" w:footer="1134" w:gutter="454"/>
          <w:paperSrc w:first="261" w:other="261"/>
          <w:pgNumType w:fmt="upperRoman" w:start="1"/>
          <w:cols w:space="720"/>
        </w:sectPr>
      </w:pPr>
    </w:p>
    <w:p w14:paraId="1BCF4F9E" w14:textId="77777777" w:rsidR="005B3ABB" w:rsidRDefault="005B3ABB" w:rsidP="005B3ABB">
      <w:pPr>
        <w:pStyle w:val="PFTtuloListadeTabelas"/>
        <w:jc w:val="center"/>
      </w:pPr>
      <w:bookmarkStart w:id="1" w:name="_Toc49269288"/>
      <w:r>
        <w:lastRenderedPageBreak/>
        <w:t>Resumo</w:t>
      </w:r>
      <w:bookmarkEnd w:id="1"/>
    </w:p>
    <w:p w14:paraId="2CFB535D" w14:textId="4B34A6F8" w:rsidR="004D7261" w:rsidRDefault="007B1DB2" w:rsidP="005B3ABB">
      <w:pPr>
        <w:rPr>
          <w:rFonts w:ascii="Arial" w:hAnsi="Arial" w:cs="Arial"/>
          <w:sz w:val="24"/>
          <w:szCs w:val="24"/>
        </w:rPr>
      </w:pPr>
      <w:r w:rsidRPr="007B1DB2">
        <w:rPr>
          <w:rFonts w:ascii="Arial" w:hAnsi="Arial" w:cs="Arial"/>
          <w:sz w:val="24"/>
          <w:szCs w:val="24"/>
        </w:rPr>
        <w:t>O intuito deste</w:t>
      </w:r>
      <w:r>
        <w:rPr>
          <w:rFonts w:ascii="Arial" w:hAnsi="Arial" w:cs="Arial"/>
          <w:sz w:val="24"/>
          <w:szCs w:val="24"/>
        </w:rPr>
        <w:t xml:space="preserve"> trabalho visa </w:t>
      </w:r>
      <w:r w:rsidR="00790EA3">
        <w:rPr>
          <w:rFonts w:ascii="Arial" w:hAnsi="Arial" w:cs="Arial"/>
          <w:sz w:val="24"/>
          <w:szCs w:val="24"/>
        </w:rPr>
        <w:t xml:space="preserve">mostrar como foi realizado o desenvolvimento do </w:t>
      </w:r>
      <w:r w:rsidR="00E21C0A">
        <w:rPr>
          <w:rFonts w:ascii="Arial" w:hAnsi="Arial" w:cs="Arial"/>
          <w:sz w:val="24"/>
          <w:szCs w:val="24"/>
        </w:rPr>
        <w:t>Chatbot, mostrando</w:t>
      </w:r>
      <w:r w:rsidR="00900801">
        <w:rPr>
          <w:rFonts w:ascii="Arial" w:hAnsi="Arial" w:cs="Arial"/>
          <w:sz w:val="24"/>
          <w:szCs w:val="24"/>
        </w:rPr>
        <w:t xml:space="preserve"> quem foram os responsáveis, o papel de cada integrante</w:t>
      </w:r>
      <w:r w:rsidR="00370A91">
        <w:rPr>
          <w:rFonts w:ascii="Arial" w:hAnsi="Arial" w:cs="Arial"/>
          <w:sz w:val="24"/>
          <w:szCs w:val="24"/>
        </w:rPr>
        <w:t xml:space="preserve"> no desenvolvimento da empresa </w:t>
      </w:r>
      <w:r w:rsidR="00370A91" w:rsidRPr="00370A91">
        <w:rPr>
          <w:rFonts w:ascii="Arial" w:hAnsi="Arial" w:cs="Arial"/>
          <w:b/>
          <w:bCs/>
          <w:sz w:val="24"/>
          <w:szCs w:val="24"/>
        </w:rPr>
        <w:t>Insight Foods Publicidade</w:t>
      </w:r>
      <w:r w:rsidR="00370A91">
        <w:rPr>
          <w:rFonts w:ascii="Arial" w:hAnsi="Arial" w:cs="Arial"/>
          <w:sz w:val="24"/>
          <w:szCs w:val="24"/>
        </w:rPr>
        <w:t xml:space="preserve">, visando </w:t>
      </w:r>
      <w:r w:rsidR="008D78B3">
        <w:rPr>
          <w:rFonts w:ascii="Arial" w:hAnsi="Arial" w:cs="Arial"/>
          <w:sz w:val="24"/>
          <w:szCs w:val="24"/>
        </w:rPr>
        <w:t>a maneira de simplificar a comunicação entre restaurante e cliente, onde o mesmo iria disponi</w:t>
      </w:r>
      <w:r w:rsidR="00D119A3">
        <w:rPr>
          <w:rFonts w:ascii="Arial" w:hAnsi="Arial" w:cs="Arial"/>
          <w:sz w:val="24"/>
          <w:szCs w:val="24"/>
        </w:rPr>
        <w:t>bilizar cardápios, promoções, alerta de combos, fidelização</w:t>
      </w:r>
      <w:r w:rsidR="00B06483">
        <w:rPr>
          <w:rFonts w:ascii="Arial" w:hAnsi="Arial" w:cs="Arial"/>
          <w:sz w:val="24"/>
          <w:szCs w:val="24"/>
        </w:rPr>
        <w:t xml:space="preserve">. O </w:t>
      </w:r>
      <w:r w:rsidR="00E21C0A">
        <w:rPr>
          <w:rFonts w:ascii="Arial" w:hAnsi="Arial" w:cs="Arial"/>
          <w:sz w:val="24"/>
          <w:szCs w:val="24"/>
        </w:rPr>
        <w:t>Chatbot</w:t>
      </w:r>
      <w:r w:rsidR="00B06483">
        <w:rPr>
          <w:rFonts w:ascii="Arial" w:hAnsi="Arial" w:cs="Arial"/>
          <w:sz w:val="24"/>
          <w:szCs w:val="24"/>
        </w:rPr>
        <w:t xml:space="preserve"> além de ser utilizado para restaurantes, o mesmo pode ser modificado e utilizado para </w:t>
      </w:r>
      <w:r w:rsidR="003174AD">
        <w:rPr>
          <w:rFonts w:ascii="Arial" w:hAnsi="Arial" w:cs="Arial"/>
          <w:sz w:val="24"/>
          <w:szCs w:val="24"/>
        </w:rPr>
        <w:t xml:space="preserve">outros segmentos, por exemplo supermercados, postos de gasolina, entre outros </w:t>
      </w:r>
      <w:r w:rsidR="004D7261">
        <w:rPr>
          <w:rFonts w:ascii="Arial" w:hAnsi="Arial" w:cs="Arial"/>
          <w:sz w:val="24"/>
          <w:szCs w:val="24"/>
        </w:rPr>
        <w:t>lugares</w:t>
      </w:r>
      <w:r w:rsidR="003174AD">
        <w:rPr>
          <w:rFonts w:ascii="Arial" w:hAnsi="Arial" w:cs="Arial"/>
          <w:sz w:val="24"/>
          <w:szCs w:val="24"/>
        </w:rPr>
        <w:t>.</w:t>
      </w:r>
    </w:p>
    <w:p w14:paraId="33ABB3CE" w14:textId="60DD8319" w:rsidR="005B3ABB" w:rsidRPr="005B3ABB" w:rsidRDefault="003174AD" w:rsidP="005B3A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9A8BADC" w14:textId="3094CE43" w:rsidR="00E809FD" w:rsidRPr="00E809FD" w:rsidRDefault="00260533" w:rsidP="0041618F">
      <w:pPr>
        <w:rPr>
          <w:b/>
          <w:bCs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5DDB76F" wp14:editId="337FB223">
                <wp:simplePos x="0" y="0"/>
                <wp:positionH relativeFrom="page">
                  <wp:align>center</wp:align>
                </wp:positionH>
                <wp:positionV relativeFrom="paragraph">
                  <wp:posOffset>252299</wp:posOffset>
                </wp:positionV>
                <wp:extent cx="655607" cy="250166"/>
                <wp:effectExtent l="0" t="0" r="0" b="0"/>
                <wp:wrapNone/>
                <wp:docPr id="6" name="Retângulo: Cantos Arredondados 6" descr="Chatbo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607" cy="250166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93BF20" id="Retângulo: Cantos Arredondados 6" o:spid="_x0000_s1026" alt="Chatbot" style="position:absolute;margin-left:0;margin-top:19.85pt;width:51.6pt;height:19.7pt;z-index:2516567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" filled="f" stroked="f">
                <w10:wrap anchorx="page"/>
              </v:roundrect>
            </w:pict>
          </mc:Fallback>
        </mc:AlternateContent>
      </w:r>
      <w:r w:rsidR="00E21C0A" w:rsidRPr="005B3ABB">
        <w:rPr>
          <w:rFonts w:ascii="Arial" w:hAnsi="Arial" w:cs="Arial"/>
          <w:b/>
          <w:sz w:val="24"/>
          <w:szCs w:val="24"/>
        </w:rPr>
        <w:t>Palavras-chave</w:t>
      </w:r>
      <w:r w:rsidR="005B3ABB" w:rsidRPr="005B3ABB">
        <w:rPr>
          <w:rFonts w:ascii="Arial" w:hAnsi="Arial" w:cs="Arial"/>
          <w:b/>
          <w:sz w:val="24"/>
          <w:szCs w:val="24"/>
        </w:rPr>
        <w:t xml:space="preserve">: </w:t>
      </w:r>
      <w:r w:rsidR="000A1D15">
        <w:rPr>
          <w:rFonts w:ascii="Arial" w:hAnsi="Arial" w:cs="Arial"/>
          <w:b/>
          <w:sz w:val="24"/>
          <w:szCs w:val="24"/>
        </w:rPr>
        <w:br/>
      </w:r>
      <w:r w:rsidR="000A1D15">
        <w:rPr>
          <w:rFonts w:ascii="Arial" w:hAnsi="Arial" w:cs="Arial"/>
          <w:b/>
          <w:sz w:val="24"/>
          <w:szCs w:val="24"/>
        </w:rPr>
        <w:br/>
      </w:r>
      <w:bookmarkStart w:id="2" w:name="_Toc49269289"/>
      <w:r w:rsidRPr="00B511FF">
        <w:rPr>
          <w:b/>
          <w:bCs/>
          <w:sz w:val="24"/>
          <w:szCs w:val="24"/>
        </w:rPr>
        <w:t>Chatbot</w:t>
      </w:r>
      <w:r>
        <w:rPr>
          <w:b/>
          <w:bCs/>
          <w:sz w:val="24"/>
          <w:szCs w:val="24"/>
        </w:rPr>
        <w:t>;Publicidade</w:t>
      </w:r>
      <w:r w:rsidR="00E809FD">
        <w:rPr>
          <w:b/>
          <w:bCs/>
          <w:sz w:val="24"/>
          <w:szCs w:val="24"/>
        </w:rPr>
        <w:t>;Consumidores;Facilidade;Comércio</w:t>
      </w:r>
      <w:r w:rsidR="004D7261">
        <w:rPr>
          <w:b/>
          <w:bCs/>
          <w:sz w:val="24"/>
          <w:szCs w:val="24"/>
        </w:rPr>
        <w:t>;</w:t>
      </w:r>
    </w:p>
    <w:p w14:paraId="2AD8BA09" w14:textId="18E81906" w:rsidR="0041618F" w:rsidRDefault="0041618F" w:rsidP="0041618F"/>
    <w:p w14:paraId="7D3817D1" w14:textId="5C3A6FE0" w:rsidR="007240E2" w:rsidRDefault="007240E2" w:rsidP="0041618F"/>
    <w:p w14:paraId="2E542550" w14:textId="7852F879" w:rsidR="007240E2" w:rsidRDefault="007240E2" w:rsidP="0041618F"/>
    <w:p w14:paraId="3B36334B" w14:textId="11F194AF" w:rsidR="007240E2" w:rsidRDefault="007240E2" w:rsidP="0041618F"/>
    <w:p w14:paraId="119B2442" w14:textId="3977DDA3" w:rsidR="007240E2" w:rsidRDefault="007240E2" w:rsidP="0041618F"/>
    <w:p w14:paraId="05768EF0" w14:textId="2DAB3C32" w:rsidR="007240E2" w:rsidRDefault="007240E2" w:rsidP="0041618F"/>
    <w:p w14:paraId="76A29AF2" w14:textId="7A31207F" w:rsidR="007240E2" w:rsidRDefault="007240E2" w:rsidP="0041618F"/>
    <w:p w14:paraId="62B9B6A9" w14:textId="09A16B15" w:rsidR="007240E2" w:rsidRDefault="007240E2" w:rsidP="0041618F"/>
    <w:p w14:paraId="1095B782" w14:textId="5AADB684" w:rsidR="007240E2" w:rsidRDefault="007240E2" w:rsidP="0041618F"/>
    <w:p w14:paraId="553FB9F2" w14:textId="08CD6A82" w:rsidR="007240E2" w:rsidRDefault="007240E2" w:rsidP="0041618F"/>
    <w:p w14:paraId="4B7BBECA" w14:textId="655322BF" w:rsidR="007240E2" w:rsidRDefault="007240E2" w:rsidP="0041618F"/>
    <w:p w14:paraId="4168F1A6" w14:textId="720B353C" w:rsidR="007240E2" w:rsidRDefault="007240E2" w:rsidP="0041618F"/>
    <w:p w14:paraId="33062706" w14:textId="0E13DE22" w:rsidR="007240E2" w:rsidRDefault="007240E2" w:rsidP="0041618F"/>
    <w:p w14:paraId="2B3D86BC" w14:textId="72669F9A" w:rsidR="007240E2" w:rsidRDefault="007240E2" w:rsidP="0041618F"/>
    <w:p w14:paraId="6605D7D2" w14:textId="09357D51" w:rsidR="007240E2" w:rsidRDefault="007240E2" w:rsidP="0041618F"/>
    <w:p w14:paraId="641540B9" w14:textId="1E60F12B" w:rsidR="007240E2" w:rsidRDefault="007240E2" w:rsidP="0041618F"/>
    <w:p w14:paraId="0810D10C" w14:textId="08306559" w:rsidR="007240E2" w:rsidRDefault="007240E2" w:rsidP="0041618F"/>
    <w:p w14:paraId="43ACAC59" w14:textId="525CA1D5" w:rsidR="007240E2" w:rsidRDefault="007240E2" w:rsidP="0041618F"/>
    <w:p w14:paraId="46B93781" w14:textId="4A932282" w:rsidR="007240E2" w:rsidRDefault="007240E2" w:rsidP="0041618F"/>
    <w:p w14:paraId="099FBC7B" w14:textId="500E79B3" w:rsidR="007240E2" w:rsidRDefault="007240E2" w:rsidP="0041618F"/>
    <w:p w14:paraId="565F98A6" w14:textId="2C70033B" w:rsidR="007240E2" w:rsidRDefault="007240E2" w:rsidP="0041618F"/>
    <w:p w14:paraId="6038A9A0" w14:textId="78D04BFE" w:rsidR="007240E2" w:rsidRDefault="007240E2" w:rsidP="0041618F"/>
    <w:p w14:paraId="6A004C8D" w14:textId="2885B20A" w:rsidR="007240E2" w:rsidRDefault="007240E2" w:rsidP="0041618F"/>
    <w:p w14:paraId="2C0BE3EE" w14:textId="5F33E113" w:rsidR="007240E2" w:rsidRDefault="007240E2" w:rsidP="0041618F"/>
    <w:p w14:paraId="644E77E8" w14:textId="315AEF9A" w:rsidR="007240E2" w:rsidRDefault="007240E2" w:rsidP="0041618F"/>
    <w:p w14:paraId="08A6A524" w14:textId="7C1A0069" w:rsidR="007240E2" w:rsidRDefault="007240E2" w:rsidP="0041618F"/>
    <w:p w14:paraId="0C8EAE0A" w14:textId="58B76CB4" w:rsidR="007240E2" w:rsidRDefault="007240E2" w:rsidP="0041618F"/>
    <w:p w14:paraId="0FD222A4" w14:textId="0B879A9D" w:rsidR="007240E2" w:rsidRDefault="007240E2" w:rsidP="0041618F"/>
    <w:p w14:paraId="6C4332E1" w14:textId="6903C444" w:rsidR="007240E2" w:rsidRDefault="007240E2" w:rsidP="0041618F"/>
    <w:p w14:paraId="508D5F83" w14:textId="5A95F343" w:rsidR="007240E2" w:rsidRDefault="007240E2" w:rsidP="0041618F"/>
    <w:p w14:paraId="45A246E7" w14:textId="7D86E587" w:rsidR="007240E2" w:rsidRDefault="007240E2" w:rsidP="0041618F"/>
    <w:p w14:paraId="3B207589" w14:textId="6749EE98" w:rsidR="007240E2" w:rsidRDefault="007240E2" w:rsidP="0041618F"/>
    <w:p w14:paraId="1A5337A7" w14:textId="058AD3DE" w:rsidR="007240E2" w:rsidRDefault="007240E2" w:rsidP="0041618F"/>
    <w:p w14:paraId="39EEA917" w14:textId="13D9AF19" w:rsidR="007240E2" w:rsidRDefault="007240E2" w:rsidP="0041618F"/>
    <w:p w14:paraId="211F2076" w14:textId="422D0231" w:rsidR="007240E2" w:rsidRDefault="007240E2" w:rsidP="0041618F"/>
    <w:p w14:paraId="53B9FBE6" w14:textId="21018830" w:rsidR="007240E2" w:rsidRDefault="007240E2" w:rsidP="0041618F"/>
    <w:p w14:paraId="52D266EA" w14:textId="6CC2F1CD" w:rsidR="007240E2" w:rsidRDefault="007240E2" w:rsidP="0041618F"/>
    <w:p w14:paraId="0DC33AAA" w14:textId="15AE4289" w:rsidR="007240E2" w:rsidRDefault="007240E2" w:rsidP="0041618F"/>
    <w:p w14:paraId="593B2CC7" w14:textId="4E31B22C" w:rsidR="007240E2" w:rsidRDefault="007240E2" w:rsidP="0041618F"/>
    <w:p w14:paraId="638D20B1" w14:textId="77777777" w:rsidR="007240E2" w:rsidRDefault="007240E2" w:rsidP="0041618F"/>
    <w:p w14:paraId="72DDBC28" w14:textId="77777777" w:rsidR="0041618F" w:rsidRDefault="0041618F" w:rsidP="0041618F"/>
    <w:p w14:paraId="689CB794" w14:textId="77777777" w:rsidR="0041618F" w:rsidRDefault="0041618F" w:rsidP="0041618F"/>
    <w:p w14:paraId="0D32F643" w14:textId="77777777" w:rsidR="0041618F" w:rsidRDefault="0041618F" w:rsidP="0041618F"/>
    <w:p w14:paraId="5B207B72" w14:textId="77777777" w:rsidR="0041618F" w:rsidRDefault="0041618F" w:rsidP="0041618F"/>
    <w:p w14:paraId="372102D9" w14:textId="77777777" w:rsidR="0041618F" w:rsidRDefault="0041618F" w:rsidP="0041618F"/>
    <w:p w14:paraId="5C8449F2" w14:textId="77777777" w:rsidR="0041618F" w:rsidRDefault="0041618F" w:rsidP="0041618F"/>
    <w:p w14:paraId="0FDA20B2" w14:textId="77777777" w:rsidR="0041618F" w:rsidRDefault="0041618F" w:rsidP="0041618F"/>
    <w:p w14:paraId="2DD0A7C0" w14:textId="77777777" w:rsidR="0041618F" w:rsidRDefault="0041618F" w:rsidP="0041618F"/>
    <w:p w14:paraId="4142B3D3" w14:textId="77777777" w:rsidR="0041618F" w:rsidRDefault="0041618F" w:rsidP="0041618F"/>
    <w:p w14:paraId="1C85D77B" w14:textId="77777777" w:rsidR="0041618F" w:rsidRDefault="0041618F" w:rsidP="0041618F"/>
    <w:p w14:paraId="371EA771" w14:textId="77777777" w:rsidR="0041618F" w:rsidRDefault="0041618F" w:rsidP="0041618F"/>
    <w:p w14:paraId="440A09C7" w14:textId="77777777" w:rsidR="006A3519" w:rsidRPr="006A3519" w:rsidRDefault="005B3ABB" w:rsidP="006A3519">
      <w:pPr>
        <w:rPr>
          <w:b/>
          <w:bCs/>
        </w:rPr>
      </w:pPr>
      <w:r w:rsidRPr="006A3519">
        <w:rPr>
          <w:b/>
          <w:bCs/>
        </w:rPr>
        <w:t xml:space="preserve">Lista de </w:t>
      </w:r>
      <w:bookmarkStart w:id="3" w:name="_Toc509533676"/>
      <w:bookmarkStart w:id="4" w:name="_Toc499312076"/>
      <w:bookmarkStart w:id="5" w:name="_Toc499310561"/>
      <w:bookmarkStart w:id="6" w:name="_Toc499310505"/>
      <w:bookmarkStart w:id="7" w:name="_Toc499310468"/>
      <w:bookmarkStart w:id="8" w:name="_Toc489669333"/>
      <w:bookmarkStart w:id="9" w:name="_Toc487251874"/>
      <w:r w:rsidRPr="006A3519">
        <w:rPr>
          <w:b/>
          <w:bCs/>
        </w:rPr>
        <w:t>Figuras</w:t>
      </w:r>
      <w:bookmarkEnd w:id="2"/>
      <w:r w:rsidRPr="006A3519">
        <w:rPr>
          <w:b/>
          <w:bCs/>
        </w:rPr>
        <w:t xml:space="preserve"> </w:t>
      </w:r>
    </w:p>
    <w:p w14:paraId="18708697" w14:textId="482080CC" w:rsidR="005B7563" w:rsidRDefault="005B7563" w:rsidP="006A3519"/>
    <w:p w14:paraId="3B8503F9" w14:textId="602EA6A8" w:rsidR="005B7563" w:rsidRDefault="004479F0" w:rsidP="006A3519">
      <w:r>
        <w:t xml:space="preserve">Figura  </w:t>
      </w:r>
      <w:r w:rsidR="00FF1745">
        <w:t>1</w:t>
      </w:r>
      <w:r w:rsidR="006A3519">
        <w:t xml:space="preserve"> </w:t>
      </w:r>
      <w:r>
        <w:t>–</w:t>
      </w:r>
      <w:r w:rsidRPr="00C942BC">
        <w:t xml:space="preserve"> </w:t>
      </w:r>
      <w:r>
        <w:t xml:space="preserve">Organograma da Organização..............................................................................Pág  </w:t>
      </w:r>
      <w:r w:rsidR="00CA67E1">
        <w:t>08</w:t>
      </w:r>
    </w:p>
    <w:p w14:paraId="0E30A02F" w14:textId="77777777" w:rsidR="00FF1745" w:rsidRDefault="00FF1745" w:rsidP="00FF1745">
      <w:r>
        <w:br/>
      </w:r>
    </w:p>
    <w:p w14:paraId="7A7DD508" w14:textId="77777777" w:rsidR="00FF1745" w:rsidRDefault="00FF1745" w:rsidP="00FF1745">
      <w:r>
        <w:t>Figura  2 –</w:t>
      </w:r>
      <w:r w:rsidRPr="00C942BC">
        <w:t xml:space="preserve"> </w:t>
      </w:r>
      <w:r>
        <w:t>Página Inicial do Sistema.....................................................................................Pág  09</w:t>
      </w:r>
    </w:p>
    <w:p w14:paraId="02D1ED69" w14:textId="073ADA8C" w:rsidR="004479F0" w:rsidRDefault="00B47C5D" w:rsidP="00FF1745">
      <w:r>
        <w:br/>
      </w:r>
    </w:p>
    <w:p w14:paraId="71CC4AF5" w14:textId="77777777" w:rsidR="005B7563" w:rsidRDefault="00F60354" w:rsidP="005B3ABB">
      <w:pPr>
        <w:spacing w:line="360" w:lineRule="auto"/>
      </w:pPr>
      <w:r>
        <w:t xml:space="preserve">Figura  </w:t>
      </w:r>
      <w:r w:rsidR="00DD1350">
        <w:t xml:space="preserve">3 </w:t>
      </w:r>
      <w:r w:rsidR="00DD1350">
        <w:t>–</w:t>
      </w:r>
      <w:r w:rsidR="00DD1350" w:rsidRPr="00C942BC">
        <w:t xml:space="preserve"> </w:t>
      </w:r>
      <w:r w:rsidR="00DD1350">
        <w:t>Diagrama de Classes</w:t>
      </w:r>
      <w:r w:rsidR="00C942BC">
        <w:t>.......................................................</w:t>
      </w:r>
      <w:r w:rsidR="00DD1350">
        <w:t>...............</w:t>
      </w:r>
      <w:r w:rsidR="00C942BC">
        <w:t>.......................P</w:t>
      </w:r>
      <w:r w:rsidR="004479F0">
        <w:t>ág  1</w:t>
      </w:r>
      <w:r w:rsidR="00CA67E1">
        <w:t>0</w:t>
      </w:r>
    </w:p>
    <w:p w14:paraId="7C2EA35D" w14:textId="38B4DBCB" w:rsidR="004479F0" w:rsidRDefault="005B7563" w:rsidP="005B3ABB">
      <w:pPr>
        <w:spacing w:line="360" w:lineRule="auto"/>
        <w:sectPr w:rsidR="004479F0">
          <w:pgSz w:w="11907" w:h="16840"/>
          <w:pgMar w:top="1701" w:right="1134" w:bottom="1134" w:left="1701" w:header="1134" w:footer="1134" w:gutter="0"/>
          <w:paperSrc w:first="261" w:other="261"/>
          <w:pgNumType w:fmt="upperRoman"/>
          <w:cols w:space="720"/>
        </w:sectPr>
      </w:pPr>
      <w:r>
        <w:br/>
      </w:r>
      <w:r>
        <w:t>Figura</w:t>
      </w:r>
      <w:r w:rsidR="00FF1745">
        <w:t>s 4 a 6</w:t>
      </w:r>
      <w:r>
        <w:t xml:space="preserve"> –</w:t>
      </w:r>
      <w:r w:rsidRPr="00C942BC">
        <w:t xml:space="preserve"> </w:t>
      </w:r>
      <w:r>
        <w:t>Logotipos.................</w:t>
      </w:r>
      <w:r>
        <w:t xml:space="preserve">.......................................................................................Pág  </w:t>
      </w:r>
      <w:r>
        <w:t>13</w:t>
      </w:r>
      <w:r>
        <w:br/>
      </w:r>
      <w:r w:rsidR="00CA67E1">
        <w:br/>
      </w:r>
    </w:p>
    <w:bookmarkEnd w:id="3"/>
    <w:bookmarkEnd w:id="4"/>
    <w:bookmarkEnd w:id="5"/>
    <w:bookmarkEnd w:id="6"/>
    <w:bookmarkEnd w:id="7"/>
    <w:bookmarkEnd w:id="8"/>
    <w:bookmarkEnd w:id="9"/>
    <w:p w14:paraId="3161E560" w14:textId="0F8223E3" w:rsidR="00F009EA" w:rsidRDefault="005B3ABB" w:rsidP="00F009EA">
      <w:pPr>
        <w:pStyle w:val="Sumrio1"/>
        <w:tabs>
          <w:tab w:val="right" w:leader="dot" w:pos="8183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r w:rsidRPr="00F009EA">
        <w:rPr>
          <w:rFonts w:ascii="Arial" w:hAnsi="Arial"/>
          <w:b/>
          <w:bCs/>
          <w:sz w:val="40"/>
          <w:szCs w:val="40"/>
        </w:rPr>
        <w:lastRenderedPageBreak/>
        <w:t>Sumário</w:t>
      </w:r>
      <w:r w:rsidR="00F009EA">
        <w:br/>
      </w:r>
      <w:r w:rsidR="00F009EA">
        <w:br/>
      </w:r>
      <w:r w:rsidR="00F009EA">
        <w:br/>
      </w:r>
      <w:r w:rsidR="00F009EA" w:rsidRPr="003D071B">
        <w:rPr>
          <w:noProof/>
        </w:rPr>
        <w:t>ROTEIRO DO PROJETO</w:t>
      </w:r>
      <w:r w:rsidR="00F009EA">
        <w:rPr>
          <w:noProof/>
          <w:webHidden/>
        </w:rPr>
        <w:tab/>
        <w:t>02</w:t>
      </w:r>
    </w:p>
    <w:p w14:paraId="13A96E64" w14:textId="77777777" w:rsidR="00F009EA" w:rsidRDefault="00F009EA" w:rsidP="00F009EA">
      <w:pPr>
        <w:pStyle w:val="Sumrio1"/>
        <w:tabs>
          <w:tab w:val="right" w:leader="dot" w:pos="8183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r w:rsidRPr="003D071B">
        <w:rPr>
          <w:noProof/>
        </w:rPr>
        <w:t>Resumo</w:t>
      </w:r>
      <w:r>
        <w:rPr>
          <w:noProof/>
          <w:webHidden/>
        </w:rPr>
        <w:tab/>
        <w:t>03</w:t>
      </w:r>
    </w:p>
    <w:p w14:paraId="65FCB5FD" w14:textId="77777777" w:rsidR="00F009EA" w:rsidRDefault="00F009EA" w:rsidP="00F009EA">
      <w:pPr>
        <w:pStyle w:val="Sumrio1"/>
        <w:tabs>
          <w:tab w:val="right" w:leader="dot" w:pos="8183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r w:rsidRPr="003D071B">
        <w:rPr>
          <w:noProof/>
        </w:rPr>
        <w:t>Lista de Figuras</w:t>
      </w:r>
      <w:r>
        <w:rPr>
          <w:noProof/>
          <w:webHidden/>
        </w:rPr>
        <w:tab/>
        <w:t>04</w:t>
      </w:r>
    </w:p>
    <w:p w14:paraId="2ADE8593" w14:textId="77777777" w:rsidR="00F009EA" w:rsidRDefault="00F009EA" w:rsidP="00F009EA">
      <w:pPr>
        <w:pStyle w:val="Sumrio1"/>
        <w:tabs>
          <w:tab w:val="left" w:pos="400"/>
          <w:tab w:val="right" w:leader="dot" w:pos="8183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r w:rsidRPr="003D071B"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  <w:tab/>
      </w:r>
      <w:r w:rsidRPr="003D071B">
        <w:rPr>
          <w:noProof/>
        </w:rPr>
        <w:t>Introdução</w:t>
      </w:r>
      <w:r>
        <w:rPr>
          <w:noProof/>
          <w:webHidden/>
        </w:rPr>
        <w:tab/>
        <w:t>06</w:t>
      </w:r>
    </w:p>
    <w:p w14:paraId="35B72A00" w14:textId="77777777" w:rsidR="00F009EA" w:rsidRDefault="00F009EA" w:rsidP="00F009EA">
      <w:pPr>
        <w:pStyle w:val="Sumrio2"/>
        <w:tabs>
          <w:tab w:val="left" w:pos="800"/>
          <w:tab w:val="right" w:leader="dot" w:pos="818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3D071B">
        <w:rPr>
          <w:noProof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3D071B">
        <w:rPr>
          <w:noProof/>
        </w:rPr>
        <w:t>Motivações e Objetivo</w:t>
      </w:r>
      <w:r>
        <w:rPr>
          <w:noProof/>
          <w:webHidden/>
        </w:rPr>
        <w:tab/>
        <w:t>06</w:t>
      </w:r>
    </w:p>
    <w:p w14:paraId="4ED3146C" w14:textId="77777777" w:rsidR="00F009EA" w:rsidRDefault="00F009EA" w:rsidP="00F009EA">
      <w:pPr>
        <w:pStyle w:val="Sumrio2"/>
        <w:tabs>
          <w:tab w:val="left" w:pos="800"/>
          <w:tab w:val="right" w:leader="dot" w:pos="818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3D071B">
        <w:rPr>
          <w:noProof/>
        </w:rPr>
        <w:t>1.2.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3D071B">
        <w:rPr>
          <w:noProof/>
        </w:rPr>
        <w:t>Descrição do Software</w:t>
      </w:r>
      <w:r>
        <w:rPr>
          <w:noProof/>
          <w:webHidden/>
        </w:rPr>
        <w:tab/>
        <w:t>06</w:t>
      </w:r>
    </w:p>
    <w:p w14:paraId="12C34595" w14:textId="77777777" w:rsidR="00F009EA" w:rsidRDefault="00F009EA" w:rsidP="00F009EA">
      <w:pPr>
        <w:pStyle w:val="Sumrio2"/>
        <w:tabs>
          <w:tab w:val="left" w:pos="800"/>
          <w:tab w:val="right" w:leader="dot" w:pos="818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3D071B">
        <w:rPr>
          <w:noProof/>
        </w:rPr>
        <w:t>1.3.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3D071B">
        <w:rPr>
          <w:noProof/>
        </w:rPr>
        <w:t>Premissas</w:t>
      </w:r>
      <w:r>
        <w:rPr>
          <w:noProof/>
          <w:webHidden/>
        </w:rPr>
        <w:tab/>
        <w:t>06</w:t>
      </w:r>
    </w:p>
    <w:p w14:paraId="68513081" w14:textId="77777777" w:rsidR="00F009EA" w:rsidRDefault="00F009EA" w:rsidP="00F009EA">
      <w:pPr>
        <w:pStyle w:val="Sumrio2"/>
        <w:tabs>
          <w:tab w:val="left" w:pos="800"/>
          <w:tab w:val="right" w:leader="dot" w:pos="818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3D071B">
        <w:rPr>
          <w:noProof/>
        </w:rPr>
        <w:t>1.4.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3D071B">
        <w:rPr>
          <w:noProof/>
        </w:rPr>
        <w:t>Recursos</w:t>
      </w:r>
      <w:r>
        <w:rPr>
          <w:noProof/>
          <w:webHidden/>
        </w:rPr>
        <w:tab/>
        <w:t>07</w:t>
      </w:r>
    </w:p>
    <w:p w14:paraId="0DBEBABB" w14:textId="77777777" w:rsidR="00F009EA" w:rsidRDefault="00F009EA" w:rsidP="00F009EA">
      <w:pPr>
        <w:pStyle w:val="Sumrio2"/>
        <w:tabs>
          <w:tab w:val="left" w:pos="800"/>
          <w:tab w:val="right" w:leader="dot" w:pos="818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3D071B">
        <w:rPr>
          <w:noProof/>
        </w:rPr>
        <w:t>1.5.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3D071B">
        <w:rPr>
          <w:noProof/>
        </w:rPr>
        <w:t>Definição do Negócio</w:t>
      </w:r>
      <w:r>
        <w:rPr>
          <w:noProof/>
          <w:webHidden/>
        </w:rPr>
        <w:tab/>
        <w:t>07</w:t>
      </w:r>
    </w:p>
    <w:p w14:paraId="690E40B1" w14:textId="77777777" w:rsidR="00F009EA" w:rsidRDefault="00F009EA" w:rsidP="00F009EA">
      <w:pPr>
        <w:pStyle w:val="Sumrio2"/>
        <w:tabs>
          <w:tab w:val="left" w:pos="800"/>
          <w:tab w:val="right" w:leader="dot" w:pos="818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3D071B">
        <w:rPr>
          <w:noProof/>
        </w:rPr>
        <w:t>1.6.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3D071B">
        <w:rPr>
          <w:noProof/>
        </w:rPr>
        <w:t>Definição da Equipe</w:t>
      </w:r>
      <w:r>
        <w:rPr>
          <w:noProof/>
          <w:webHidden/>
        </w:rPr>
        <w:tab/>
        <w:t>07</w:t>
      </w:r>
    </w:p>
    <w:p w14:paraId="62D4BF4F" w14:textId="77777777" w:rsidR="00F009EA" w:rsidRDefault="00F009EA" w:rsidP="00F009EA">
      <w:pPr>
        <w:pStyle w:val="Sumrio3"/>
        <w:tabs>
          <w:tab w:val="left" w:pos="1200"/>
          <w:tab w:val="right" w:leader="dot" w:pos="8183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3D071B">
        <w:rPr>
          <w:noProof/>
        </w:rPr>
        <w:t>1.6.1.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3D071B">
        <w:rPr>
          <w:noProof/>
        </w:rPr>
        <w:t>organograma</w:t>
      </w:r>
      <w:r>
        <w:rPr>
          <w:noProof/>
          <w:webHidden/>
        </w:rPr>
        <w:tab/>
        <w:t>08</w:t>
      </w:r>
    </w:p>
    <w:p w14:paraId="16BC20F4" w14:textId="77777777" w:rsidR="00F009EA" w:rsidRDefault="00F009EA" w:rsidP="00F009EA">
      <w:pPr>
        <w:pStyle w:val="Sumrio1"/>
        <w:tabs>
          <w:tab w:val="left" w:pos="400"/>
          <w:tab w:val="right" w:leader="dot" w:pos="8183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r w:rsidRPr="003D071B"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  <w:tab/>
      </w:r>
      <w:r w:rsidRPr="003D071B">
        <w:rPr>
          <w:noProof/>
        </w:rPr>
        <w:t>Descrição do Sistema</w:t>
      </w:r>
      <w:r>
        <w:rPr>
          <w:noProof/>
          <w:webHidden/>
        </w:rPr>
        <w:tab/>
        <w:t>09</w:t>
      </w:r>
    </w:p>
    <w:p w14:paraId="4A48EFA8" w14:textId="77777777" w:rsidR="00F009EA" w:rsidRDefault="00F009EA" w:rsidP="00F009EA">
      <w:pPr>
        <w:pStyle w:val="Sumrio2"/>
        <w:tabs>
          <w:tab w:val="left" w:pos="800"/>
          <w:tab w:val="right" w:leader="dot" w:pos="818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3D071B">
        <w:rPr>
          <w:noProof/>
        </w:rPr>
        <w:t>2.1.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3D071B">
        <w:rPr>
          <w:noProof/>
        </w:rPr>
        <w:t>Descrição Detalhada das Partes que Compõe o Software</w:t>
      </w:r>
      <w:r>
        <w:rPr>
          <w:noProof/>
          <w:webHidden/>
        </w:rPr>
        <w:tab/>
        <w:t>09</w:t>
      </w:r>
    </w:p>
    <w:p w14:paraId="6B1ED0A7" w14:textId="77777777" w:rsidR="00F009EA" w:rsidRDefault="00F009EA" w:rsidP="00F009EA">
      <w:pPr>
        <w:pStyle w:val="Sumrio3"/>
        <w:tabs>
          <w:tab w:val="left" w:pos="1200"/>
          <w:tab w:val="right" w:leader="dot" w:pos="8183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3D071B">
        <w:rPr>
          <w:noProof/>
        </w:rPr>
        <w:t>2.1.1.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3D071B">
        <w:rPr>
          <w:noProof/>
        </w:rPr>
        <w:t>Página Inicial</w:t>
      </w:r>
      <w:r>
        <w:rPr>
          <w:noProof/>
          <w:webHidden/>
        </w:rPr>
        <w:tab/>
        <w:t>09</w:t>
      </w:r>
    </w:p>
    <w:p w14:paraId="18378198" w14:textId="77777777" w:rsidR="00F009EA" w:rsidRDefault="00F009EA" w:rsidP="00F009EA">
      <w:pPr>
        <w:pStyle w:val="Sumrio2"/>
        <w:tabs>
          <w:tab w:val="left" w:pos="800"/>
          <w:tab w:val="right" w:leader="dot" w:pos="818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3D071B">
        <w:rPr>
          <w:noProof/>
        </w:rPr>
        <w:t>2.2.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3D071B">
        <w:rPr>
          <w:noProof/>
        </w:rPr>
        <w:t>Requisitos Funcionais</w:t>
      </w:r>
      <w:r>
        <w:rPr>
          <w:noProof/>
          <w:webHidden/>
        </w:rPr>
        <w:tab/>
        <w:t>10</w:t>
      </w:r>
    </w:p>
    <w:p w14:paraId="24735F7D" w14:textId="77777777" w:rsidR="00F009EA" w:rsidRDefault="00F009EA" w:rsidP="00F009EA">
      <w:pPr>
        <w:pStyle w:val="Sumrio1"/>
        <w:tabs>
          <w:tab w:val="left" w:pos="400"/>
          <w:tab w:val="right" w:leader="dot" w:pos="8183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r w:rsidRPr="003D071B">
        <w:rPr>
          <w:noProof/>
        </w:rPr>
        <w:t>3.</w:t>
      </w:r>
      <w:r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  <w:tab/>
      </w:r>
      <w:r w:rsidRPr="003D071B">
        <w:rPr>
          <w:noProof/>
        </w:rPr>
        <w:t>Modelagem UML</w:t>
      </w:r>
      <w:r>
        <w:rPr>
          <w:noProof/>
          <w:webHidden/>
        </w:rPr>
        <w:tab/>
        <w:t>10</w:t>
      </w:r>
    </w:p>
    <w:p w14:paraId="79230BE2" w14:textId="77777777" w:rsidR="00F009EA" w:rsidRDefault="00F009EA" w:rsidP="00F009EA">
      <w:pPr>
        <w:pStyle w:val="Sumrio2"/>
        <w:tabs>
          <w:tab w:val="left" w:pos="800"/>
          <w:tab w:val="right" w:leader="dot" w:pos="818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3D071B">
        <w:rPr>
          <w:noProof/>
        </w:rPr>
        <w:t>3.1.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3D071B">
        <w:rPr>
          <w:noProof/>
        </w:rPr>
        <w:t>Diagramas de Classes</w:t>
      </w:r>
      <w:r>
        <w:rPr>
          <w:noProof/>
          <w:webHidden/>
        </w:rPr>
        <w:tab/>
        <w:t>10</w:t>
      </w:r>
    </w:p>
    <w:p w14:paraId="508BD643" w14:textId="77777777" w:rsidR="00F009EA" w:rsidRDefault="00F009EA" w:rsidP="00F009EA">
      <w:pPr>
        <w:pStyle w:val="Sumrio1"/>
        <w:tabs>
          <w:tab w:val="left" w:pos="400"/>
          <w:tab w:val="right" w:leader="dot" w:pos="8183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r w:rsidRPr="003D071B">
        <w:rPr>
          <w:noProof/>
        </w:rPr>
        <w:t>4.</w:t>
      </w:r>
      <w:r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  <w:tab/>
      </w:r>
      <w:r w:rsidRPr="003D071B">
        <w:rPr>
          <w:noProof/>
        </w:rPr>
        <w:t>Metodologia</w:t>
      </w:r>
      <w:r>
        <w:rPr>
          <w:noProof/>
          <w:webHidden/>
        </w:rPr>
        <w:tab/>
        <w:t>11</w:t>
      </w:r>
    </w:p>
    <w:p w14:paraId="1FA7973E" w14:textId="77777777" w:rsidR="00F009EA" w:rsidRDefault="00F009EA" w:rsidP="00F009EA">
      <w:pPr>
        <w:pStyle w:val="Sumrio2"/>
        <w:tabs>
          <w:tab w:val="left" w:pos="800"/>
          <w:tab w:val="right" w:leader="dot" w:pos="818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3D071B">
        <w:rPr>
          <w:noProof/>
        </w:rPr>
        <w:t>4.1.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3D071B">
        <w:rPr>
          <w:noProof/>
        </w:rPr>
        <w:t>Desenvolvimento</w:t>
      </w:r>
      <w:r>
        <w:rPr>
          <w:noProof/>
          <w:webHidden/>
        </w:rPr>
        <w:tab/>
        <w:t>11</w:t>
      </w:r>
    </w:p>
    <w:p w14:paraId="7B61E343" w14:textId="77777777" w:rsidR="00F009EA" w:rsidRDefault="00F009EA" w:rsidP="00F009EA">
      <w:pPr>
        <w:pStyle w:val="Sumrio1"/>
        <w:tabs>
          <w:tab w:val="left" w:pos="400"/>
          <w:tab w:val="right" w:leader="dot" w:pos="8183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r w:rsidRPr="003D071B">
        <w:rPr>
          <w:noProof/>
        </w:rPr>
        <w:t>5.</w:t>
      </w:r>
      <w:r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  <w:tab/>
      </w:r>
      <w:r w:rsidRPr="003D071B">
        <w:rPr>
          <w:noProof/>
        </w:rPr>
        <w:t>Arquitetura de Software</w:t>
      </w:r>
      <w:r>
        <w:rPr>
          <w:noProof/>
          <w:webHidden/>
        </w:rPr>
        <w:tab/>
        <w:t>11</w:t>
      </w:r>
    </w:p>
    <w:p w14:paraId="755874F4" w14:textId="77777777" w:rsidR="00F009EA" w:rsidRDefault="00F009EA" w:rsidP="00F009EA">
      <w:pPr>
        <w:pStyle w:val="Sumrio2"/>
        <w:tabs>
          <w:tab w:val="left" w:pos="800"/>
          <w:tab w:val="right" w:leader="dot" w:pos="818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3D071B">
        <w:rPr>
          <w:noProof/>
        </w:rPr>
        <w:t>5.1.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3D071B">
        <w:rPr>
          <w:noProof/>
        </w:rPr>
        <w:t>Desenvolvimento</w:t>
      </w:r>
      <w:r>
        <w:rPr>
          <w:noProof/>
          <w:webHidden/>
        </w:rPr>
        <w:tab/>
        <w:t>11</w:t>
      </w:r>
    </w:p>
    <w:p w14:paraId="5D8B98F8" w14:textId="77777777" w:rsidR="00F009EA" w:rsidRDefault="00F009EA" w:rsidP="00F009EA">
      <w:pPr>
        <w:pStyle w:val="Sumrio1"/>
        <w:tabs>
          <w:tab w:val="left" w:pos="400"/>
          <w:tab w:val="right" w:leader="dot" w:pos="8183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r w:rsidRPr="003D071B">
        <w:rPr>
          <w:noProof/>
        </w:rPr>
        <w:t>6.</w:t>
      </w:r>
      <w:r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  <w:tab/>
      </w:r>
      <w:r w:rsidRPr="003D071B">
        <w:rPr>
          <w:noProof/>
        </w:rPr>
        <w:t>Ferramentas Utilizadas</w:t>
      </w:r>
      <w:r>
        <w:rPr>
          <w:noProof/>
          <w:webHidden/>
        </w:rPr>
        <w:tab/>
        <w:t>12</w:t>
      </w:r>
    </w:p>
    <w:p w14:paraId="4F784453" w14:textId="77777777" w:rsidR="00F009EA" w:rsidRDefault="00F009EA" w:rsidP="00F009EA">
      <w:pPr>
        <w:pStyle w:val="Sumrio1"/>
        <w:tabs>
          <w:tab w:val="left" w:pos="400"/>
          <w:tab w:val="right" w:leader="dot" w:pos="8183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r w:rsidRPr="003D071B">
        <w:rPr>
          <w:noProof/>
        </w:rPr>
        <w:t>7.</w:t>
      </w:r>
      <w:r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  <w:tab/>
      </w:r>
      <w:r w:rsidRPr="003D071B">
        <w:rPr>
          <w:noProof/>
        </w:rPr>
        <w:t>Conclusão</w:t>
      </w:r>
      <w:r>
        <w:rPr>
          <w:noProof/>
          <w:webHidden/>
        </w:rPr>
        <w:tab/>
        <w:t>12</w:t>
      </w:r>
    </w:p>
    <w:p w14:paraId="53E20303" w14:textId="77777777" w:rsidR="00F009EA" w:rsidRDefault="00F009EA" w:rsidP="00F009EA">
      <w:pPr>
        <w:pStyle w:val="Sumrio1"/>
        <w:tabs>
          <w:tab w:val="left" w:pos="400"/>
          <w:tab w:val="right" w:leader="dot" w:pos="8183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r w:rsidRPr="003D071B">
        <w:rPr>
          <w:noProof/>
        </w:rPr>
        <w:t>8.</w:t>
      </w:r>
      <w:r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  <w:tab/>
      </w:r>
      <w:r w:rsidRPr="003D071B">
        <w:rPr>
          <w:noProof/>
        </w:rPr>
        <w:t>Bibliografia</w:t>
      </w:r>
      <w:r>
        <w:rPr>
          <w:noProof/>
          <w:webHidden/>
        </w:rPr>
        <w:tab/>
        <w:t>14</w:t>
      </w:r>
    </w:p>
    <w:p w14:paraId="243E29D6" w14:textId="209A6248" w:rsidR="00BC4621" w:rsidRDefault="005B3ABB" w:rsidP="005B3ABB">
      <w:pPr>
        <w:pStyle w:val="PFTtuloSumrio"/>
        <w:rPr>
          <w:noProof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TOC \o "1-3" \h \z \u </w:instrText>
      </w:r>
      <w:r>
        <w:rPr>
          <w:highlight w:val="yellow"/>
        </w:rPr>
        <w:fldChar w:fldCharType="separate"/>
      </w:r>
    </w:p>
    <w:p w14:paraId="52A56E80" w14:textId="77777777" w:rsidR="005B3ABB" w:rsidRDefault="005B3ABB" w:rsidP="005B3ABB">
      <w:pPr>
        <w:pStyle w:val="PFCorpodeTexto"/>
        <w:rPr>
          <w:b/>
          <w:smallCaps/>
        </w:rPr>
      </w:pPr>
      <w:r>
        <w:rPr>
          <w:highlight w:val="yellow"/>
        </w:rPr>
        <w:fldChar w:fldCharType="end"/>
      </w:r>
    </w:p>
    <w:p w14:paraId="2F8D115F" w14:textId="77777777" w:rsidR="005B3ABB" w:rsidRDefault="005B3ABB" w:rsidP="005B3ABB">
      <w:pPr>
        <w:spacing w:line="360" w:lineRule="auto"/>
        <w:rPr>
          <w:b/>
          <w:smallCaps/>
        </w:rPr>
        <w:sectPr w:rsidR="005B3ABB">
          <w:pgSz w:w="11907" w:h="16840"/>
          <w:pgMar w:top="1701" w:right="1559" w:bottom="1134" w:left="1701" w:header="1134" w:footer="1134" w:gutter="454"/>
          <w:paperSrc w:first="2" w:other="2"/>
          <w:pgNumType w:fmt="upperRoman"/>
          <w:cols w:space="720"/>
        </w:sectPr>
      </w:pPr>
    </w:p>
    <w:p w14:paraId="51E0406E" w14:textId="77777777" w:rsidR="005B3ABB" w:rsidRDefault="005B3ABB" w:rsidP="005B3ABB">
      <w:pPr>
        <w:pStyle w:val="PFTtulo1"/>
      </w:pPr>
      <w:bookmarkStart w:id="10" w:name="_Ref339008984"/>
      <w:bookmarkStart w:id="11" w:name="_Toc49269290"/>
      <w:r>
        <w:lastRenderedPageBreak/>
        <w:t>Introdução</w:t>
      </w:r>
      <w:bookmarkEnd w:id="10"/>
      <w:bookmarkEnd w:id="11"/>
    </w:p>
    <w:p w14:paraId="23148A6A" w14:textId="03BA1330" w:rsidR="005B3ABB" w:rsidRDefault="00395864" w:rsidP="005B3ABB">
      <w:pPr>
        <w:pStyle w:val="PFCorpodeTexto"/>
        <w:ind w:firstLine="709"/>
      </w:pPr>
      <w:r>
        <w:t xml:space="preserve">Ferramenta com objetivo de facilitar a comunicação de restaurantes com seu </w:t>
      </w:r>
      <w:r w:rsidR="004B3719">
        <w:t>público</w:t>
      </w:r>
      <w:r w:rsidR="00AD01C2">
        <w:t xml:space="preserve"> fiel </w:t>
      </w:r>
      <w:r>
        <w:t xml:space="preserve"> e</w:t>
      </w:r>
      <w:r w:rsidR="00AD01C2">
        <w:t xml:space="preserve"> com intuito de</w:t>
      </w:r>
      <w:r>
        <w:t xml:space="preserve"> </w:t>
      </w:r>
      <w:r w:rsidR="004B3719">
        <w:t>adquirir</w:t>
      </w:r>
      <w:r>
        <w:t xml:space="preserve"> novos consumidores</w:t>
      </w:r>
      <w:r w:rsidR="00AD01C2">
        <w:t>.</w:t>
      </w:r>
    </w:p>
    <w:p w14:paraId="660EBECD" w14:textId="77777777" w:rsidR="005B3ABB" w:rsidRDefault="005B3ABB" w:rsidP="005B3ABB">
      <w:pPr>
        <w:pStyle w:val="PFTtulo2"/>
      </w:pPr>
      <w:bookmarkStart w:id="12" w:name="_Toc158538027"/>
      <w:bookmarkStart w:id="13" w:name="_Toc49269291"/>
      <w:r>
        <w:t>Motivações e Objetivo</w:t>
      </w:r>
      <w:bookmarkEnd w:id="12"/>
      <w:bookmarkEnd w:id="13"/>
    </w:p>
    <w:p w14:paraId="5EBAA473" w14:textId="6FE464CC" w:rsidR="005B3ABB" w:rsidRDefault="005B3ABB" w:rsidP="005B3ABB">
      <w:pPr>
        <w:pStyle w:val="PFCorpodeTexto"/>
        <w:ind w:firstLine="709"/>
      </w:pPr>
      <w:r>
        <w:t xml:space="preserve">O objetivo </w:t>
      </w:r>
      <w:r w:rsidR="00563536">
        <w:t>é o desenvolvimento d</w:t>
      </w:r>
      <w:r w:rsidR="00395864">
        <w:t>o</w:t>
      </w:r>
      <w:r w:rsidR="00563536">
        <w:t xml:space="preserve"> </w:t>
      </w:r>
      <w:r w:rsidR="00563536" w:rsidRPr="00563536">
        <w:rPr>
          <w:b/>
          <w:bCs/>
        </w:rPr>
        <w:t>Chatbot</w:t>
      </w:r>
      <w:r w:rsidR="00563536">
        <w:t xml:space="preserve"> para realizar </w:t>
      </w:r>
      <w:r w:rsidR="00395864">
        <w:t>a divulgação dos cardápios com novidades de restaurantes para seus consumidores</w:t>
      </w:r>
    </w:p>
    <w:p w14:paraId="3943B1C9" w14:textId="77777777" w:rsidR="005B3ABB" w:rsidRDefault="005B3ABB" w:rsidP="005B3ABB">
      <w:pPr>
        <w:pStyle w:val="PFTtulo2"/>
      </w:pPr>
      <w:bookmarkStart w:id="14" w:name="_Toc49269292"/>
      <w:r>
        <w:t xml:space="preserve">Descrição do </w:t>
      </w:r>
      <w:r w:rsidR="00563536">
        <w:t>Software</w:t>
      </w:r>
      <w:bookmarkEnd w:id="14"/>
    </w:p>
    <w:p w14:paraId="750835F9" w14:textId="610DEE69" w:rsidR="005B3ABB" w:rsidRDefault="005B3ABB" w:rsidP="005B3ABB">
      <w:pPr>
        <w:pStyle w:val="PFCorpodeTexto"/>
        <w:ind w:firstLine="709"/>
      </w:pPr>
      <w:r>
        <w:t xml:space="preserve">Permitirá </w:t>
      </w:r>
      <w:r w:rsidR="00395864">
        <w:t xml:space="preserve">a divulgação de cardápios de determinados restaurantes cadastrados aos seus clientes fazendo que os mesmos fiquem por dentro das novidades </w:t>
      </w:r>
      <w:r w:rsidR="004B3719">
        <w:t>gastronômicas</w:t>
      </w:r>
      <w:r w:rsidR="00BC4621">
        <w:t>.</w:t>
      </w:r>
    </w:p>
    <w:p w14:paraId="699FE4E3" w14:textId="413EB562" w:rsidR="00B20FB5" w:rsidRPr="004E1781" w:rsidRDefault="005B3ABB" w:rsidP="00B20FB5">
      <w:pPr>
        <w:pStyle w:val="PFTtulo2"/>
      </w:pPr>
      <w:bookmarkStart w:id="15" w:name="_Toc49269293"/>
      <w:r>
        <w:t>Premissas</w:t>
      </w:r>
      <w:bookmarkEnd w:id="15"/>
      <w:r w:rsidR="00B20FB5">
        <w:br/>
      </w:r>
      <w:r w:rsidR="004B3719" w:rsidRPr="00DE5F8B">
        <w:rPr>
          <w:b w:val="0"/>
          <w:smallCaps w:val="0"/>
        </w:rPr>
        <w:t>Serão</w:t>
      </w:r>
      <w:r w:rsidR="00B20FB5" w:rsidRPr="00DE5F8B">
        <w:rPr>
          <w:b w:val="0"/>
          <w:smallCaps w:val="0"/>
        </w:rPr>
        <w:t xml:space="preserve"> necessários 2 integrantes para o desenvolvimento da aplicação via VsCode, 1 integrante para testagem do funcionamento da aplicação. A infraestrutura necessária</w:t>
      </w:r>
      <w:r w:rsidR="004E1781">
        <w:rPr>
          <w:b w:val="0"/>
          <w:smallCaps w:val="0"/>
        </w:rPr>
        <w:t>:</w:t>
      </w:r>
    </w:p>
    <w:p w14:paraId="661160D9" w14:textId="71DE8F54" w:rsidR="00B20FB5" w:rsidRDefault="00B20FB5" w:rsidP="004E1781">
      <w:pPr>
        <w:pStyle w:val="PFCorpodeTexto"/>
      </w:pPr>
      <w:r>
        <w:t>Processador de 1,8 GHz ou mais rápido. Processador quad-core ou superior recomendado,2 GB de RAM; 8 GB de RAM são recomendados (mínimo de 2,5 GB, se executado em uma máquina virtual), espaço em disco rígido: mínimo de 800 MB e até 210 GB de espaço disponível, dependendo dos recursos instalados; instalações comuns exigem de 20 a 50 GB de espaço livre.</w:t>
      </w:r>
    </w:p>
    <w:p w14:paraId="43BD5B12" w14:textId="555A46DE" w:rsidR="00B20FB5" w:rsidRDefault="00B20FB5" w:rsidP="00B20FB5">
      <w:pPr>
        <w:pStyle w:val="PFCorpodeTexto"/>
        <w:ind w:firstLine="709"/>
      </w:pPr>
      <w:r>
        <w:t xml:space="preserve">Velocidade do disco rígido: para melhorar o desempenho, instale o Windows e o </w:t>
      </w:r>
      <w:r w:rsidR="007E601D">
        <w:t>VsCode</w:t>
      </w:r>
      <w:r>
        <w:t xml:space="preserve"> em uma unidade de estado sólido (SSD).</w:t>
      </w:r>
    </w:p>
    <w:p w14:paraId="6DBB21EF" w14:textId="525B8D24" w:rsidR="005B3ABB" w:rsidRDefault="00B20FB5" w:rsidP="00B20FB5">
      <w:pPr>
        <w:pStyle w:val="PFCorpodeTexto"/>
        <w:ind w:firstLine="709"/>
      </w:pPr>
      <w:r>
        <w:t>Placa de vídeo que dá suporte a uma resolução de exibição mínima de 720p (1280 por 720); o Visual Studio funciona melhor com uma resolução de WXGA (1366 por 768) ou superior.</w:t>
      </w:r>
    </w:p>
    <w:p w14:paraId="26404F9A" w14:textId="77777777" w:rsidR="00AD01C2" w:rsidRPr="00AD01C2" w:rsidRDefault="005B3ABB" w:rsidP="005B3ABB">
      <w:pPr>
        <w:pStyle w:val="PFTtulo2"/>
        <w:rPr>
          <w:b w:val="0"/>
          <w:smallCaps w:val="0"/>
        </w:rPr>
      </w:pPr>
      <w:bookmarkStart w:id="16" w:name="_Toc49269294"/>
      <w:r w:rsidRPr="00B20FB5">
        <w:lastRenderedPageBreak/>
        <w:t>Recursos</w:t>
      </w:r>
      <w:bookmarkEnd w:id="16"/>
      <w:r w:rsidR="00B20FB5" w:rsidRPr="00B20FB5">
        <w:t xml:space="preserve"> </w:t>
      </w:r>
      <w:r w:rsidR="00B20FB5">
        <w:rPr>
          <w:b w:val="0"/>
          <w:bCs/>
        </w:rPr>
        <w:br/>
      </w:r>
      <w:r w:rsidR="00B20FB5" w:rsidRPr="00B20FB5">
        <w:rPr>
          <w:b w:val="0"/>
          <w:bCs/>
        </w:rPr>
        <w:br/>
        <w:t xml:space="preserve">- </w:t>
      </w:r>
      <w:r w:rsidR="00B20FB5" w:rsidRPr="00AD01C2">
        <w:rPr>
          <w:b w:val="0"/>
          <w:smallCaps w:val="0"/>
        </w:rPr>
        <w:t>Sistemas operacionais Windows 10 versão 1703 ou superior com suporte a versão de 64 bits é recomendada;</w:t>
      </w:r>
      <w:r w:rsidR="00AD01C2" w:rsidRPr="00AD01C2">
        <w:rPr>
          <w:b w:val="0"/>
          <w:smallCaps w:val="0"/>
        </w:rPr>
        <w:t xml:space="preserve"> </w:t>
      </w:r>
    </w:p>
    <w:p w14:paraId="3F11CDA7" w14:textId="2BCF5301" w:rsidR="005B3ABB" w:rsidRPr="00AD01C2" w:rsidRDefault="00AD01C2" w:rsidP="00AD01C2">
      <w:pPr>
        <w:pStyle w:val="PFTtulo2"/>
        <w:numPr>
          <w:ilvl w:val="0"/>
          <w:numId w:val="0"/>
        </w:numPr>
        <w:rPr>
          <w:b w:val="0"/>
          <w:bCs/>
        </w:rPr>
      </w:pPr>
      <w:r>
        <w:rPr>
          <w:b w:val="0"/>
          <w:bCs/>
        </w:rPr>
        <w:t>-</w:t>
      </w:r>
      <w:r w:rsidRPr="00AD01C2">
        <w:rPr>
          <w:b w:val="0"/>
          <w:bCs/>
        </w:rPr>
        <w:t xml:space="preserve"> </w:t>
      </w:r>
      <w:r>
        <w:rPr>
          <w:b w:val="0"/>
          <w:bCs/>
        </w:rPr>
        <w:t xml:space="preserve">Linux – </w:t>
      </w:r>
      <w:r w:rsidRPr="00AD01C2">
        <w:rPr>
          <w:b w:val="0"/>
          <w:smallCaps w:val="0"/>
        </w:rPr>
        <w:t>Debian, ubuntu ( Formato .</w:t>
      </w:r>
      <w:r>
        <w:rPr>
          <w:b w:val="0"/>
          <w:smallCaps w:val="0"/>
        </w:rPr>
        <w:t>deb)</w:t>
      </w:r>
      <w:r>
        <w:rPr>
          <w:b w:val="0"/>
          <w:smallCaps w:val="0"/>
        </w:rPr>
        <w:br/>
        <w:t>- RedHat, Fedora, Suse ( Formato . rpm)</w:t>
      </w:r>
      <w:r>
        <w:rPr>
          <w:b w:val="0"/>
          <w:smallCaps w:val="0"/>
        </w:rPr>
        <w:br/>
      </w:r>
      <w:r>
        <w:rPr>
          <w:b w:val="0"/>
          <w:smallCaps w:val="0"/>
        </w:rPr>
        <w:br/>
        <w:t>- MAC – MacOS 10.10+</w:t>
      </w:r>
      <w:r w:rsidR="00B20FB5" w:rsidRPr="00AD01C2">
        <w:rPr>
          <w:b w:val="0"/>
          <w:smallCaps w:val="0"/>
        </w:rPr>
        <w:br/>
      </w:r>
      <w:r w:rsidR="00B20FB5" w:rsidRPr="00AD01C2">
        <w:rPr>
          <w:b w:val="0"/>
          <w:bCs/>
        </w:rPr>
        <w:br/>
      </w:r>
      <w:r w:rsidR="00B20FB5" w:rsidRPr="00AD01C2">
        <w:rPr>
          <w:b w:val="0"/>
          <w:smallCaps w:val="0"/>
        </w:rPr>
        <w:t xml:space="preserve">- </w:t>
      </w:r>
      <w:r w:rsidR="004B3719" w:rsidRPr="00AD01C2">
        <w:rPr>
          <w:b w:val="0"/>
          <w:smallCaps w:val="0"/>
        </w:rPr>
        <w:t>VsCode</w:t>
      </w:r>
      <w:r w:rsidR="00AE01D3" w:rsidRPr="00AD01C2">
        <w:rPr>
          <w:b w:val="0"/>
          <w:smallCaps w:val="0"/>
        </w:rPr>
        <w:br/>
      </w:r>
      <w:r w:rsidR="00AE01D3" w:rsidRPr="00AD01C2">
        <w:rPr>
          <w:b w:val="0"/>
          <w:smallCaps w:val="0"/>
        </w:rPr>
        <w:br/>
        <w:t xml:space="preserve">- </w:t>
      </w:r>
      <w:r w:rsidRPr="00AD01C2">
        <w:rPr>
          <w:b w:val="0"/>
          <w:smallCaps w:val="0"/>
        </w:rPr>
        <w:t>Android 4.0.3 ou superior; iPhones com iOS 9 ou superior</w:t>
      </w:r>
      <w:r w:rsidR="0081241C" w:rsidRPr="00AD01C2">
        <w:rPr>
          <w:b w:val="0"/>
          <w:smallCaps w:val="0"/>
        </w:rPr>
        <w:br/>
      </w:r>
      <w:r w:rsidR="0081241C" w:rsidRPr="00AD01C2">
        <w:rPr>
          <w:b w:val="0"/>
          <w:smallCaps w:val="0"/>
        </w:rPr>
        <w:br/>
        <w:t>-</w:t>
      </w:r>
      <w:r w:rsidR="003003F8" w:rsidRPr="00AD01C2">
        <w:rPr>
          <w:b w:val="0"/>
          <w:smallCaps w:val="0"/>
        </w:rPr>
        <w:t xml:space="preserve"> API do Whatsapp</w:t>
      </w:r>
      <w:r w:rsidRPr="00AD01C2">
        <w:rPr>
          <w:b w:val="0"/>
          <w:bCs/>
        </w:rPr>
        <w:br/>
      </w:r>
    </w:p>
    <w:p w14:paraId="32C929A9" w14:textId="77777777" w:rsidR="005B3ABB" w:rsidRDefault="005B3ABB" w:rsidP="005B3ABB">
      <w:pPr>
        <w:pStyle w:val="PFTtulo2"/>
      </w:pPr>
      <w:bookmarkStart w:id="17" w:name="_Toc49269295"/>
      <w:r>
        <w:t>Definição do Negócio</w:t>
      </w:r>
      <w:bookmarkEnd w:id="17"/>
    </w:p>
    <w:p w14:paraId="6A4FFC81" w14:textId="193A33A7" w:rsidR="005B3ABB" w:rsidRDefault="00950827" w:rsidP="005B3ABB">
      <w:pPr>
        <w:pStyle w:val="PFCorpodeTexto"/>
        <w:ind w:firstLine="709"/>
      </w:pPr>
      <w:r>
        <w:rPr>
          <w:rFonts w:cs="Arial"/>
          <w:szCs w:val="24"/>
        </w:rPr>
        <w:t>Simplificar a comunicação entre restaurante e cliente</w:t>
      </w:r>
      <w:r w:rsidR="00B47C5D">
        <w:t xml:space="preserve"> por meio do WhatsApp</w:t>
      </w:r>
    </w:p>
    <w:p w14:paraId="1996BEFA" w14:textId="66DA5ED0" w:rsidR="005B3ABB" w:rsidRDefault="005B3ABB" w:rsidP="005B3ABB">
      <w:pPr>
        <w:pStyle w:val="PFTtulo2"/>
      </w:pPr>
      <w:bookmarkStart w:id="18" w:name="_Toc49269296"/>
      <w:r>
        <w:t>Definição da Equipe</w:t>
      </w:r>
      <w:bookmarkEnd w:id="18"/>
    </w:p>
    <w:p w14:paraId="2D358486" w14:textId="568C6001" w:rsidR="00AE01D3" w:rsidRDefault="00AE01D3" w:rsidP="00AE01D3">
      <w:pPr>
        <w:pStyle w:val="PFCorpodeTexto"/>
      </w:pPr>
      <w:bookmarkStart w:id="19" w:name="_Hlk55842491"/>
      <w:r>
        <w:t xml:space="preserve">Arthur Ramos Maçon </w:t>
      </w:r>
      <w:bookmarkEnd w:id="19"/>
      <w:r>
        <w:t>- RA 2217114396 – arthseven02@gmail.com</w:t>
      </w:r>
    </w:p>
    <w:p w14:paraId="7929C478" w14:textId="0AC05915" w:rsidR="00AE01D3" w:rsidRDefault="00AE01D3" w:rsidP="00AE01D3">
      <w:pPr>
        <w:pStyle w:val="PFCorpodeTexto"/>
      </w:pPr>
      <w:r>
        <w:t>Darilo Marques Vale - RA 2217104915 – darilo_dovale@gmail.com</w:t>
      </w:r>
    </w:p>
    <w:p w14:paraId="6274330B" w14:textId="06AD8EC7" w:rsidR="00AE01D3" w:rsidRDefault="00AE01D3" w:rsidP="00AE01D3">
      <w:pPr>
        <w:pStyle w:val="PFCorpodeTexto"/>
      </w:pPr>
      <w:r>
        <w:t xml:space="preserve">Alex Brito dos Santos - RA </w:t>
      </w:r>
      <w:r w:rsidR="00195056" w:rsidRPr="00195056">
        <w:t>2213104798</w:t>
      </w:r>
      <w:r w:rsidR="00195056">
        <w:t xml:space="preserve"> </w:t>
      </w:r>
      <w:r w:rsidR="00E37BEC">
        <w:t xml:space="preserve">– </w:t>
      </w:r>
      <w:r>
        <w:t xml:space="preserve"> </w:t>
      </w:r>
      <w:r w:rsidR="00E37BEC" w:rsidRPr="00E37BEC">
        <w:t>alex.brito@uni9.edu.br</w:t>
      </w:r>
    </w:p>
    <w:p w14:paraId="4A15A0B7" w14:textId="0F972A58" w:rsidR="00E37BEC" w:rsidRDefault="00E37BEC" w:rsidP="00AE01D3">
      <w:pPr>
        <w:pStyle w:val="PFCorpodeTexto"/>
      </w:pPr>
    </w:p>
    <w:p w14:paraId="3540376E" w14:textId="00450D84" w:rsidR="00E37BEC" w:rsidRDefault="00E37BEC" w:rsidP="00AE01D3">
      <w:pPr>
        <w:pStyle w:val="PFCorpodeTexto"/>
      </w:pPr>
    </w:p>
    <w:p w14:paraId="709EFD55" w14:textId="756FFA30" w:rsidR="00DE5F8B" w:rsidRDefault="00DE5F8B" w:rsidP="00AE01D3">
      <w:pPr>
        <w:pStyle w:val="PFCorpodeTexto"/>
      </w:pPr>
    </w:p>
    <w:p w14:paraId="63DDEAE9" w14:textId="77777777" w:rsidR="00DE5F8B" w:rsidRPr="00AE01D3" w:rsidRDefault="00DE5F8B" w:rsidP="00AE01D3">
      <w:pPr>
        <w:pStyle w:val="PFCorpodeTexto"/>
      </w:pPr>
    </w:p>
    <w:p w14:paraId="12FD9BF9" w14:textId="77777777" w:rsidR="005B3ABB" w:rsidRDefault="005B3ABB" w:rsidP="005B3ABB">
      <w:pPr>
        <w:pStyle w:val="PFTtulo3"/>
        <w:ind w:left="0"/>
      </w:pPr>
      <w:bookmarkStart w:id="20" w:name="_Toc49269297"/>
      <w:r>
        <w:t>organograma</w:t>
      </w:r>
      <w:bookmarkEnd w:id="20"/>
    </w:p>
    <w:p w14:paraId="26555CAD" w14:textId="3B6A3586" w:rsidR="005B3ABB" w:rsidRDefault="000C353B" w:rsidP="00BC4621">
      <w:pPr>
        <w:pStyle w:val="PFCorpodeTexto"/>
        <w:numPr>
          <w:ilvl w:val="0"/>
          <w:numId w:val="46"/>
        </w:num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5705BAD2" wp14:editId="74942D0B">
            <wp:simplePos x="0" y="0"/>
            <wp:positionH relativeFrom="page">
              <wp:align>center</wp:align>
            </wp:positionH>
            <wp:positionV relativeFrom="paragraph">
              <wp:posOffset>291465</wp:posOffset>
            </wp:positionV>
            <wp:extent cx="5760720" cy="2588260"/>
            <wp:effectExtent l="0" t="0" r="0" b="2540"/>
            <wp:wrapTight wrapText="bothSides">
              <wp:wrapPolygon edited="0">
                <wp:start x="0" y="0"/>
                <wp:lineTo x="0" y="21462"/>
                <wp:lineTo x="21500" y="21462"/>
                <wp:lineTo x="2150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3ABB">
        <w:t>Organograma</w:t>
      </w:r>
      <w:r>
        <w:br/>
      </w:r>
    </w:p>
    <w:p w14:paraId="3B1B4DDD" w14:textId="03F67250" w:rsidR="00E37BEC" w:rsidRDefault="00E37BEC" w:rsidP="00E37BEC">
      <w:pPr>
        <w:pStyle w:val="PFCorpodeTexto"/>
      </w:pPr>
    </w:p>
    <w:p w14:paraId="781FE34F" w14:textId="3CE309D6" w:rsidR="005B3ABB" w:rsidRDefault="00E37BEC" w:rsidP="00BC4621">
      <w:pPr>
        <w:pStyle w:val="PFCorpodeTexto"/>
        <w:numPr>
          <w:ilvl w:val="0"/>
          <w:numId w:val="46"/>
        </w:numPr>
      </w:pPr>
      <w:r>
        <w:t xml:space="preserve">Cada integrante do projeto </w:t>
      </w:r>
      <w:r w:rsidRPr="00E37BEC">
        <w:rPr>
          <w:b/>
          <w:bCs/>
        </w:rPr>
        <w:t xml:space="preserve">Insight </w:t>
      </w:r>
      <w:r w:rsidR="004B3719" w:rsidRPr="00E37BEC">
        <w:rPr>
          <w:b/>
          <w:bCs/>
        </w:rPr>
        <w:t>Food</w:t>
      </w:r>
      <w:r w:rsidRPr="00E37BEC">
        <w:rPr>
          <w:b/>
          <w:bCs/>
        </w:rPr>
        <w:t xml:space="preserve"> Publicidade</w:t>
      </w:r>
      <w:r>
        <w:t xml:space="preserve"> tem as seguintes designações :</w:t>
      </w:r>
    </w:p>
    <w:p w14:paraId="0FCF5F42" w14:textId="4EEB4B71" w:rsidR="00E37BEC" w:rsidRDefault="00E37BEC" w:rsidP="00E37BEC">
      <w:pPr>
        <w:pStyle w:val="PFCorpodeTexto"/>
      </w:pPr>
      <w:r>
        <w:t xml:space="preserve">Alex Brito dos Santos – Adquirir novos clientes para utilização do </w:t>
      </w:r>
      <w:r w:rsidR="004B3719">
        <w:t>Chatbot</w:t>
      </w:r>
      <w:r>
        <w:t>,</w:t>
      </w:r>
      <w:r w:rsidR="004B3719">
        <w:t xml:space="preserve"> </w:t>
      </w:r>
      <w:r>
        <w:t>quanto programação e desenvolvimento da aplicação;</w:t>
      </w:r>
    </w:p>
    <w:p w14:paraId="2DD565B4" w14:textId="53E75838" w:rsidR="00E37BEC" w:rsidRDefault="00E37BEC" w:rsidP="00E37BEC">
      <w:pPr>
        <w:pStyle w:val="PFCorpodeTexto"/>
      </w:pPr>
      <w:r>
        <w:t>Darilo Marques - Programação e desenvolvimento da aplicação juntamente com a testagem da aplicação;</w:t>
      </w:r>
    </w:p>
    <w:p w14:paraId="5B688AF0" w14:textId="03AACF6A" w:rsidR="00C04580" w:rsidRPr="00846759" w:rsidRDefault="00E37BEC" w:rsidP="00846759">
      <w:pPr>
        <w:pStyle w:val="PFCorpodeTexto"/>
      </w:pPr>
      <w:r>
        <w:t>Arthur Ramos Maçon - Programação e desenvolvimento da aplicação juntamente com procura de novos clientes</w:t>
      </w:r>
      <w:r w:rsidR="00846759">
        <w:t>.</w:t>
      </w:r>
      <w:r w:rsidR="00C04580">
        <w:br w:type="page"/>
      </w:r>
    </w:p>
    <w:p w14:paraId="54A6F9EB" w14:textId="2BACD5D6" w:rsidR="005B3ABB" w:rsidRDefault="005B3ABB" w:rsidP="005B3ABB">
      <w:pPr>
        <w:pStyle w:val="PFTtulo1"/>
      </w:pPr>
      <w:bookmarkStart w:id="21" w:name="_Toc49269298"/>
      <w:r>
        <w:lastRenderedPageBreak/>
        <w:t xml:space="preserve">Descrição do </w:t>
      </w:r>
      <w:bookmarkEnd w:id="21"/>
      <w:r w:rsidR="00BC4621">
        <w:t>Software</w:t>
      </w:r>
    </w:p>
    <w:p w14:paraId="2094301C" w14:textId="41C064A6" w:rsidR="00225E5B" w:rsidRPr="00225E5B" w:rsidRDefault="00225E5B" w:rsidP="00225E5B">
      <w:pPr>
        <w:pStyle w:val="PFCorpodeTexto"/>
      </w:pPr>
      <w:r>
        <w:t>Sistema funciona através do VScode que é interligado ao Chrome driver que faz a ligação entre o Whatsapp e o Navegador Google Chrome abrindo assim ele no Whatsapp Web.</w:t>
      </w:r>
    </w:p>
    <w:p w14:paraId="24CE9952" w14:textId="610DB72F" w:rsidR="005B3ABB" w:rsidRDefault="005B3ABB" w:rsidP="005B3ABB">
      <w:pPr>
        <w:pStyle w:val="PFTtulo2"/>
      </w:pPr>
      <w:bookmarkStart w:id="22" w:name="_Toc49269299"/>
      <w:r>
        <w:t xml:space="preserve">Descrição Detalhada das Partes que Compõe o </w:t>
      </w:r>
      <w:bookmarkEnd w:id="22"/>
      <w:r w:rsidR="00BC4621">
        <w:t>Software</w:t>
      </w:r>
    </w:p>
    <w:p w14:paraId="66396143" w14:textId="05AB2DA0" w:rsidR="007C2070" w:rsidRDefault="007C2070" w:rsidP="007C2070">
      <w:pPr>
        <w:pStyle w:val="PFCorpodeTexto"/>
        <w:numPr>
          <w:ilvl w:val="0"/>
          <w:numId w:val="47"/>
        </w:numPr>
      </w:pPr>
      <w:r>
        <w:t>Computador ou Notebook.</w:t>
      </w:r>
    </w:p>
    <w:p w14:paraId="13021271" w14:textId="4709D2FD" w:rsidR="007C2070" w:rsidRDefault="007C2070" w:rsidP="007C2070">
      <w:pPr>
        <w:pStyle w:val="PFCorpodeTexto"/>
        <w:numPr>
          <w:ilvl w:val="0"/>
          <w:numId w:val="47"/>
        </w:numPr>
      </w:pPr>
      <w:r>
        <w:t>Celular ou Tablet.</w:t>
      </w:r>
    </w:p>
    <w:p w14:paraId="7089350E" w14:textId="3905DFF9" w:rsidR="007C2070" w:rsidRPr="007C2070" w:rsidRDefault="007C2070" w:rsidP="007C2070">
      <w:pPr>
        <w:pStyle w:val="PFCorpodeTexto"/>
        <w:numPr>
          <w:ilvl w:val="0"/>
          <w:numId w:val="47"/>
        </w:numPr>
      </w:pPr>
      <w:r>
        <w:t>Internet.</w:t>
      </w:r>
    </w:p>
    <w:p w14:paraId="3D7F4564" w14:textId="032209B1" w:rsidR="005B3ABB" w:rsidRDefault="005B3ABB" w:rsidP="005B3ABB">
      <w:pPr>
        <w:pStyle w:val="PFTtulo3"/>
        <w:ind w:left="0"/>
      </w:pPr>
      <w:bookmarkStart w:id="23" w:name="_Toc49269300"/>
      <w:r>
        <w:t>Página Inicial</w:t>
      </w:r>
      <w:bookmarkEnd w:id="23"/>
    </w:p>
    <w:p w14:paraId="52C4FDA5" w14:textId="6CF5B77E" w:rsidR="007C2070" w:rsidRDefault="00AB6600" w:rsidP="00733F44">
      <w:pPr>
        <w:pStyle w:val="PFCorpodeTexto"/>
      </w:pPr>
      <w:r w:rsidRPr="00AB6600">
        <w:rPr>
          <w:noProof/>
        </w:rPr>
        <w:drawing>
          <wp:inline distT="0" distB="0" distL="0" distR="0" wp14:anchorId="0E283456" wp14:editId="5A2FA021">
            <wp:extent cx="5760720" cy="3066736"/>
            <wp:effectExtent l="0" t="0" r="0" b="635"/>
            <wp:docPr id="2" name="Imagem 2" descr="C:\Users\Marques\Desktop\Captur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ques\Desktop\Captura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D4201" w14:textId="712C676A" w:rsidR="00733F44" w:rsidRDefault="00733F44" w:rsidP="00733F44">
      <w:pPr>
        <w:pStyle w:val="PFCorpodeTexto"/>
      </w:pPr>
    </w:p>
    <w:p w14:paraId="4F884432" w14:textId="39AD0137" w:rsidR="00A14CE4" w:rsidRDefault="00A14CE4" w:rsidP="00733F44">
      <w:pPr>
        <w:pStyle w:val="PFCorpodeTexto"/>
      </w:pPr>
    </w:p>
    <w:p w14:paraId="3D1466A9" w14:textId="34965D61" w:rsidR="00A14CE4" w:rsidRDefault="00A14CE4" w:rsidP="00733F44">
      <w:pPr>
        <w:pStyle w:val="PFCorpodeTexto"/>
      </w:pPr>
    </w:p>
    <w:p w14:paraId="07892B68" w14:textId="77777777" w:rsidR="00A14CE4" w:rsidRPr="007C2070" w:rsidRDefault="00A14CE4" w:rsidP="00733F44">
      <w:pPr>
        <w:pStyle w:val="PFCorpodeTexto"/>
      </w:pPr>
    </w:p>
    <w:p w14:paraId="50E621E0" w14:textId="03D22D43" w:rsidR="005B3ABB" w:rsidRDefault="005B3ABB" w:rsidP="005B3ABB">
      <w:pPr>
        <w:pStyle w:val="PFTtulo2"/>
      </w:pPr>
      <w:bookmarkStart w:id="24" w:name="_Toc49269302"/>
      <w:r>
        <w:lastRenderedPageBreak/>
        <w:t>Requisitos Funcionais</w:t>
      </w:r>
      <w:bookmarkEnd w:id="24"/>
    </w:p>
    <w:p w14:paraId="311F26C7" w14:textId="1B8C51D7" w:rsidR="003E7026" w:rsidRDefault="00A14CE4" w:rsidP="003E7026">
      <w:pPr>
        <w:pStyle w:val="PFCorpodeTexto"/>
      </w:pPr>
      <w:r>
        <w:t xml:space="preserve">O </w:t>
      </w:r>
      <w:r w:rsidR="003E7026">
        <w:t xml:space="preserve">Sistema </w:t>
      </w:r>
      <w:r>
        <w:t>será</w:t>
      </w:r>
      <w:r w:rsidR="003E7026">
        <w:t xml:space="preserve"> capaz de facilitar a vida das pessoas principalmente quem </w:t>
      </w:r>
      <w:r>
        <w:t xml:space="preserve">utiliza para </w:t>
      </w:r>
      <w:r w:rsidR="003E7026">
        <w:t xml:space="preserve"> fazer propaganda em larga escala através do whatsapp.</w:t>
      </w:r>
    </w:p>
    <w:p w14:paraId="432C629B" w14:textId="28E5C4C8" w:rsidR="003E7026" w:rsidRPr="003E7026" w:rsidRDefault="003E7026" w:rsidP="003E7026">
      <w:pPr>
        <w:pStyle w:val="PFCorpodeTexto"/>
      </w:pPr>
      <w:r>
        <w:t xml:space="preserve">Quem utilizar o sistema </w:t>
      </w:r>
      <w:r w:rsidR="00A14CE4">
        <w:t>só</w:t>
      </w:r>
      <w:r>
        <w:t xml:space="preserve"> precisara informar o nome do contato ou grupo do whatsapp que deseja fazer a divulgação podendo ser o conteúdo “ Texto, Link entre outros “.</w:t>
      </w:r>
    </w:p>
    <w:p w14:paraId="27AE8224" w14:textId="77777777" w:rsidR="005B3ABB" w:rsidRDefault="005B3ABB" w:rsidP="005B3ABB">
      <w:pPr>
        <w:pStyle w:val="PFTtulo1"/>
      </w:pPr>
      <w:bookmarkStart w:id="25" w:name="_Toc49269303"/>
      <w:r>
        <w:t>Modelagem UML</w:t>
      </w:r>
      <w:bookmarkEnd w:id="25"/>
    </w:p>
    <w:p w14:paraId="6CC36AE7" w14:textId="2EAE72A9" w:rsidR="005B3ABB" w:rsidRDefault="00182E9C" w:rsidP="005B3ABB">
      <w:pPr>
        <w:pStyle w:val="PFTtulo2"/>
      </w:pPr>
      <w:bookmarkStart w:id="26" w:name="_Toc49269304"/>
      <w:r>
        <w:rPr>
          <w:noProof/>
        </w:rPr>
        <w:drawing>
          <wp:anchor distT="0" distB="0" distL="114300" distR="114300" simplePos="0" relativeHeight="251658752" behindDoc="1" locked="0" layoutInCell="1" allowOverlap="1" wp14:anchorId="1CF6F867" wp14:editId="0168D1A5">
            <wp:simplePos x="0" y="0"/>
            <wp:positionH relativeFrom="column">
              <wp:posOffset>-861695</wp:posOffset>
            </wp:positionH>
            <wp:positionV relativeFrom="paragraph">
              <wp:posOffset>563880</wp:posOffset>
            </wp:positionV>
            <wp:extent cx="7204075" cy="3114675"/>
            <wp:effectExtent l="0" t="0" r="0" b="9525"/>
            <wp:wrapTight wrapText="bothSides">
              <wp:wrapPolygon edited="0">
                <wp:start x="0" y="0"/>
                <wp:lineTo x="0" y="21534"/>
                <wp:lineTo x="21533" y="21534"/>
                <wp:lineTo x="21533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40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27" w:name="_Hlk55847637"/>
      <w:r w:rsidR="005B3ABB">
        <w:t xml:space="preserve">Diagramas de </w:t>
      </w:r>
      <w:r w:rsidR="00C04580">
        <w:t>Classes</w:t>
      </w:r>
      <w:bookmarkEnd w:id="26"/>
      <w:bookmarkEnd w:id="27"/>
    </w:p>
    <w:p w14:paraId="4C79A2E8" w14:textId="5735313A" w:rsidR="00C04580" w:rsidRDefault="00C04580">
      <w:pPr>
        <w:rPr>
          <w:rFonts w:ascii="Arial" w:hAnsi="Arial"/>
          <w:sz w:val="24"/>
        </w:rPr>
      </w:pPr>
      <w:r>
        <w:br w:type="page"/>
      </w:r>
    </w:p>
    <w:p w14:paraId="716B7A24" w14:textId="77777777" w:rsidR="005B3ABB" w:rsidRDefault="005B3ABB" w:rsidP="005B3ABB">
      <w:pPr>
        <w:pStyle w:val="PFCorpodeTexto"/>
        <w:ind w:firstLine="709"/>
      </w:pPr>
    </w:p>
    <w:p w14:paraId="00A6547E" w14:textId="77777777" w:rsidR="005B3ABB" w:rsidRDefault="005B3ABB" w:rsidP="005B3ABB">
      <w:pPr>
        <w:pStyle w:val="PFTtulo1"/>
      </w:pPr>
      <w:bookmarkStart w:id="28" w:name="_Toc49269308"/>
      <w:r>
        <w:t>Metodologia</w:t>
      </w:r>
      <w:bookmarkEnd w:id="28"/>
    </w:p>
    <w:p w14:paraId="08040B77" w14:textId="159C9C4C" w:rsidR="005B3ABB" w:rsidRDefault="005B3ABB" w:rsidP="005B3ABB">
      <w:pPr>
        <w:pStyle w:val="PFTtulo2"/>
      </w:pPr>
      <w:bookmarkStart w:id="29" w:name="_Toc49269309"/>
      <w:r>
        <w:t>Desenvolvimento</w:t>
      </w:r>
      <w:bookmarkEnd w:id="29"/>
      <w:r w:rsidR="00E530D3">
        <w:br/>
      </w:r>
      <w:r w:rsidR="00E530D3">
        <w:br/>
      </w:r>
      <w:r w:rsidR="00E530D3">
        <w:rPr>
          <w:noProof/>
        </w:rPr>
        <w:drawing>
          <wp:inline distT="0" distB="0" distL="0" distR="0" wp14:anchorId="3BF876BD" wp14:editId="45EFFE96">
            <wp:extent cx="4934639" cy="190526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knkj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BC11" w14:textId="77777777" w:rsidR="00D3390D" w:rsidRDefault="00D3390D" w:rsidP="00D3390D">
      <w:pPr>
        <w:pStyle w:val="PFTtulo1"/>
      </w:pPr>
      <w:bookmarkStart w:id="30" w:name="_Toc49269310"/>
      <w:r>
        <w:t>Arquitetura de Software</w:t>
      </w:r>
      <w:bookmarkEnd w:id="30"/>
    </w:p>
    <w:p w14:paraId="519DC6EB" w14:textId="0690FEE0" w:rsidR="00D3390D" w:rsidRDefault="00D3390D" w:rsidP="00D3390D">
      <w:pPr>
        <w:pStyle w:val="PFTtulo2"/>
      </w:pPr>
      <w:bookmarkStart w:id="31" w:name="_Toc49269311"/>
      <w:r>
        <w:t>Desenvolvimento</w:t>
      </w:r>
      <w:bookmarkEnd w:id="31"/>
    </w:p>
    <w:p w14:paraId="713A7C3A" w14:textId="386B372D" w:rsidR="009E3BAD" w:rsidRDefault="009E3BAD" w:rsidP="009E3BAD">
      <w:pPr>
        <w:pStyle w:val="PFCorpodeTexto"/>
      </w:pPr>
      <w:r>
        <w:t xml:space="preserve">O </w:t>
      </w:r>
      <w:r w:rsidR="00C705C6" w:rsidRPr="00E37BEC">
        <w:rPr>
          <w:b/>
          <w:bCs/>
        </w:rPr>
        <w:t>Insight Food Publicidade</w:t>
      </w:r>
      <w:r>
        <w:t xml:space="preserve"> foi desenvolvido através do VScode utilizando linguagem de programação python.</w:t>
      </w:r>
    </w:p>
    <w:p w14:paraId="038E987E" w14:textId="6977696F" w:rsidR="009E3BAD" w:rsidRDefault="009E3BAD" w:rsidP="009E3BAD">
      <w:pPr>
        <w:pStyle w:val="PFCorpodeTexto"/>
      </w:pPr>
      <w:r>
        <w:t xml:space="preserve">No VScode também foi necessário </w:t>
      </w:r>
      <w:r w:rsidR="00627AB6">
        <w:t>a instalação</w:t>
      </w:r>
      <w:r>
        <w:t xml:space="preserve"> </w:t>
      </w:r>
      <w:r w:rsidR="00627AB6">
        <w:t>d</w:t>
      </w:r>
      <w:r>
        <w:t xml:space="preserve">o ChromeDriver para fazer a interação entre o VScode e o Whatsapp Web, </w:t>
      </w:r>
      <w:r w:rsidR="00627AB6">
        <w:t>o mesmo</w:t>
      </w:r>
      <w:r>
        <w:t xml:space="preserve"> tem a função</w:t>
      </w:r>
      <w:r w:rsidR="00D9709F">
        <w:t xml:space="preserve"> realizar qualquer </w:t>
      </w:r>
      <w:r>
        <w:t xml:space="preserve"> tipo de publicidade diretamente para grupos ou contatos do whatsapp.</w:t>
      </w:r>
    </w:p>
    <w:p w14:paraId="2514A3DD" w14:textId="71D678B8" w:rsidR="006A3519" w:rsidRDefault="006A3519" w:rsidP="009E3BAD">
      <w:pPr>
        <w:pStyle w:val="PFCorpodeTexto"/>
      </w:pPr>
    </w:p>
    <w:p w14:paraId="4BE21145" w14:textId="0DD816FA" w:rsidR="006A3519" w:rsidRDefault="006A3519" w:rsidP="009E3BAD">
      <w:pPr>
        <w:pStyle w:val="PFCorpodeTexto"/>
      </w:pPr>
    </w:p>
    <w:p w14:paraId="35F630C4" w14:textId="6ECACBFF" w:rsidR="006A3519" w:rsidRDefault="006A3519" w:rsidP="009E3BAD">
      <w:pPr>
        <w:pStyle w:val="PFCorpodeTexto"/>
      </w:pPr>
    </w:p>
    <w:p w14:paraId="7500D970" w14:textId="317F23D3" w:rsidR="006A3519" w:rsidRDefault="006A3519" w:rsidP="009E3BAD">
      <w:pPr>
        <w:pStyle w:val="PFCorpodeTexto"/>
      </w:pPr>
    </w:p>
    <w:p w14:paraId="758E1543" w14:textId="77777777" w:rsidR="006A3519" w:rsidRDefault="006A3519" w:rsidP="009E3BAD">
      <w:pPr>
        <w:pStyle w:val="PFCorpodeTexto"/>
      </w:pPr>
    </w:p>
    <w:p w14:paraId="6ACBAD82" w14:textId="77777777" w:rsidR="00D3390D" w:rsidRDefault="00D3390D" w:rsidP="00D3390D">
      <w:pPr>
        <w:pStyle w:val="PFTtulo1"/>
      </w:pPr>
      <w:bookmarkStart w:id="32" w:name="_Toc49269312"/>
      <w:r>
        <w:t>Ferramentas Utilizadas</w:t>
      </w:r>
      <w:bookmarkEnd w:id="32"/>
    </w:p>
    <w:p w14:paraId="249B50B1" w14:textId="04A54F8A" w:rsidR="009619A6" w:rsidRPr="003E7026" w:rsidRDefault="00D3390D" w:rsidP="00D3390D">
      <w:pPr>
        <w:pStyle w:val="PFCorpodeTexto"/>
        <w:rPr>
          <w:lang w:val="en-US"/>
        </w:rPr>
      </w:pPr>
      <w:r w:rsidRPr="003E7026">
        <w:rPr>
          <w:lang w:val="en-US"/>
        </w:rPr>
        <w:t xml:space="preserve">Visual Studio </w:t>
      </w:r>
      <w:r w:rsidR="00C705C6" w:rsidRPr="003E7026">
        <w:rPr>
          <w:lang w:val="en-US"/>
        </w:rPr>
        <w:t>Code, Chrome</w:t>
      </w:r>
      <w:r w:rsidRPr="003E7026">
        <w:rPr>
          <w:lang w:val="en-US"/>
        </w:rPr>
        <w:t xml:space="preserve"> Driver e </w:t>
      </w:r>
      <w:r w:rsidR="00C705C6" w:rsidRPr="003E7026">
        <w:rPr>
          <w:lang w:val="en-US"/>
        </w:rPr>
        <w:t>WhatsApp Web</w:t>
      </w:r>
    </w:p>
    <w:p w14:paraId="37E4A4B1" w14:textId="77777777" w:rsidR="006A3519" w:rsidRPr="003E7026" w:rsidRDefault="006A3519" w:rsidP="00D3390D">
      <w:pPr>
        <w:pStyle w:val="PFCorpodeTexto"/>
        <w:rPr>
          <w:b/>
          <w:smallCaps/>
          <w:sz w:val="28"/>
          <w:lang w:val="en-US"/>
        </w:rPr>
      </w:pPr>
    </w:p>
    <w:p w14:paraId="2EA48A73" w14:textId="46E988BB" w:rsidR="006011B1" w:rsidRPr="00AC21F2" w:rsidRDefault="005B3ABB" w:rsidP="006011B1">
      <w:pPr>
        <w:pStyle w:val="PFTtulo1"/>
        <w:rPr>
          <w:b w:val="0"/>
          <w:smallCaps w:val="0"/>
          <w:sz w:val="24"/>
        </w:rPr>
      </w:pPr>
      <w:bookmarkStart w:id="33" w:name="_Toc49269313"/>
      <w:r>
        <w:t>Conclusã</w:t>
      </w:r>
      <w:bookmarkEnd w:id="33"/>
      <w:r w:rsidR="006126B2">
        <w:t>o</w:t>
      </w:r>
    </w:p>
    <w:p w14:paraId="79602F12" w14:textId="60CCCCD6" w:rsidR="006011B1" w:rsidRDefault="006011B1" w:rsidP="006011B1">
      <w:pPr>
        <w:pStyle w:val="PFCorpodeTexto"/>
      </w:pPr>
      <w:r>
        <w:t xml:space="preserve">Um Chatbot não simboliza o fim do fim do trabalho de desenvolvimento de software, pelo </w:t>
      </w:r>
      <w:r w:rsidR="00C705C6">
        <w:t>contrário</w:t>
      </w:r>
      <w:r>
        <w:t xml:space="preserve">. É o momento de aperfeiçoar e investir em melhoras que </w:t>
      </w:r>
      <w:r w:rsidR="00E21C0A">
        <w:t>vão</w:t>
      </w:r>
      <w:r>
        <w:t xml:space="preserve"> potencializar o desempenho do bot.</w:t>
      </w:r>
    </w:p>
    <w:p w14:paraId="79FAC8CF" w14:textId="77777777" w:rsidR="006011B1" w:rsidRDefault="006011B1" w:rsidP="006011B1">
      <w:pPr>
        <w:pStyle w:val="PFCorpodeTexto"/>
      </w:pPr>
      <w:r>
        <w:t>Mais antes de começar a tentar melhorar o software, é crucial compreender o que pode e o que deve ser melhorado.</w:t>
      </w:r>
    </w:p>
    <w:p w14:paraId="24F6B665" w14:textId="3EBA36E0" w:rsidR="006011B1" w:rsidRPr="00AA11F0" w:rsidRDefault="006011B1" w:rsidP="006011B1">
      <w:pPr>
        <w:pStyle w:val="PFCorpodeTexto"/>
      </w:pPr>
      <w:r>
        <w:t xml:space="preserve">Isso não é feito na tentativa e erro , mais sim com base nas demandas dos próprios usuários, um feedback que pode ser coletado com formulários de avaliação </w:t>
      </w:r>
      <w:r w:rsidR="00E21C0A">
        <w:t>e</w:t>
      </w:r>
      <w:r>
        <w:t xml:space="preserve"> com as interações realizadas com o </w:t>
      </w:r>
      <w:r w:rsidR="00C705C6">
        <w:t>Chatbot</w:t>
      </w:r>
      <w:r>
        <w:t>.</w:t>
      </w:r>
    </w:p>
    <w:p w14:paraId="02F1F2E7" w14:textId="7DE93D9B" w:rsidR="0064263B" w:rsidRDefault="006011B1" w:rsidP="0064263B">
      <w:pPr>
        <w:pStyle w:val="PFCorpodeTexto"/>
      </w:pPr>
      <w:r w:rsidRPr="003D0FFC">
        <w:t xml:space="preserve"> </w:t>
      </w:r>
      <w:r>
        <w:t xml:space="preserve">O </w:t>
      </w:r>
      <w:r w:rsidR="00C705C6">
        <w:t>Chatbot</w:t>
      </w:r>
      <w:r>
        <w:t xml:space="preserve"> facilita a comunicação entre atendente e usuário </w:t>
      </w:r>
      <w:r w:rsidR="00C705C6">
        <w:t>e</w:t>
      </w:r>
      <w:r>
        <w:t xml:space="preserve"> explora a publicidade por m</w:t>
      </w:r>
      <w:r w:rsidR="0064263B">
        <w:t>eio de grande quantidade de envios.</w:t>
      </w:r>
    </w:p>
    <w:p w14:paraId="73C884D7" w14:textId="17003182" w:rsidR="00DF2535" w:rsidRDefault="00DF2535" w:rsidP="006011B1">
      <w:pPr>
        <w:pStyle w:val="PFCorpodeTexto"/>
      </w:pPr>
    </w:p>
    <w:p w14:paraId="1B0DAEAA" w14:textId="77777777" w:rsidR="00DF2535" w:rsidRDefault="00DF2535">
      <w:pPr>
        <w:rPr>
          <w:rFonts w:ascii="Arial" w:hAnsi="Arial"/>
          <w:sz w:val="24"/>
        </w:rPr>
      </w:pPr>
      <w:r>
        <w:br w:type="page"/>
      </w:r>
    </w:p>
    <w:p w14:paraId="4C823EB5" w14:textId="1DAB7594" w:rsidR="00DF2535" w:rsidRDefault="001E4EF3" w:rsidP="006011B1">
      <w:pPr>
        <w:pStyle w:val="PFCorpodeTexto"/>
      </w:pPr>
      <w:r w:rsidRPr="001E4EF3">
        <w:lastRenderedPageBreak/>
        <w:drawing>
          <wp:inline distT="0" distB="0" distL="0" distR="0" wp14:anchorId="2FB8839D" wp14:editId="546CA100">
            <wp:extent cx="3143250" cy="14287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B0DD" w14:textId="55CA7E1D" w:rsidR="004F6051" w:rsidRDefault="00CA67E1" w:rsidP="006011B1">
      <w:pPr>
        <w:pStyle w:val="PFCorpodeTexto"/>
      </w:pPr>
      <w:r w:rsidRPr="001E4EF3">
        <w:drawing>
          <wp:anchor distT="0" distB="0" distL="114300" distR="114300" simplePos="0" relativeHeight="251659264" behindDoc="1" locked="0" layoutInCell="1" allowOverlap="1" wp14:anchorId="621FF59F" wp14:editId="741FBA46">
            <wp:simplePos x="0" y="0"/>
            <wp:positionH relativeFrom="column">
              <wp:posOffset>2558415</wp:posOffset>
            </wp:positionH>
            <wp:positionV relativeFrom="paragraph">
              <wp:posOffset>194310</wp:posOffset>
            </wp:positionV>
            <wp:extent cx="3648075" cy="1914525"/>
            <wp:effectExtent l="0" t="0" r="9525" b="9525"/>
            <wp:wrapTight wrapText="bothSides">
              <wp:wrapPolygon edited="0">
                <wp:start x="0" y="0"/>
                <wp:lineTo x="0" y="21493"/>
                <wp:lineTo x="21544" y="21493"/>
                <wp:lineTo x="21544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5D2DD" w14:textId="0ABB1597" w:rsidR="004F6051" w:rsidRDefault="004F6051" w:rsidP="006011B1">
      <w:pPr>
        <w:pStyle w:val="PFCorpodeTexto"/>
      </w:pPr>
    </w:p>
    <w:p w14:paraId="66CC97AD" w14:textId="1E681DAA" w:rsidR="00DF2535" w:rsidRDefault="00CA67E1">
      <w:pPr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1B46B616" wp14:editId="28D1A6A8">
            <wp:extent cx="3637243" cy="1952625"/>
            <wp:effectExtent l="0" t="0" r="190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6656" cy="195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535">
        <w:br w:type="page"/>
      </w:r>
    </w:p>
    <w:p w14:paraId="646BE720" w14:textId="333DCC9B" w:rsidR="006011B1" w:rsidRPr="006011B1" w:rsidRDefault="006011B1" w:rsidP="006011B1">
      <w:pPr>
        <w:pStyle w:val="PFCorpodeTexto"/>
        <w:sectPr w:rsidR="006011B1" w:rsidRPr="006011B1" w:rsidSect="006A3519">
          <w:pgSz w:w="11907" w:h="16840"/>
          <w:pgMar w:top="1701" w:right="1134" w:bottom="1134" w:left="1701" w:header="1134" w:footer="1134" w:gutter="0"/>
          <w:paperSrc w:first="261" w:other="261"/>
          <w:pgNumType w:fmt="upperRoman"/>
          <w:cols w:space="720"/>
        </w:sectPr>
      </w:pPr>
    </w:p>
    <w:p w14:paraId="0AABCFB9" w14:textId="0604100A" w:rsidR="005B53E3" w:rsidRDefault="005B3ABB" w:rsidP="004A7C1F">
      <w:pPr>
        <w:pStyle w:val="PFTtulo1"/>
      </w:pPr>
      <w:bookmarkStart w:id="34" w:name="_Toc49269314"/>
      <w:r w:rsidRPr="00CC418A">
        <w:lastRenderedPageBreak/>
        <w:t>Bibliografi</w:t>
      </w:r>
      <w:bookmarkEnd w:id="34"/>
      <w:r w:rsidR="005B53E3">
        <w:t>a</w:t>
      </w:r>
    </w:p>
    <w:p w14:paraId="6B18F5FD" w14:textId="77777777" w:rsidR="005B53E3" w:rsidRDefault="005B53E3" w:rsidP="005B53E3">
      <w:pPr>
        <w:pStyle w:val="PFCorpodeTexto"/>
      </w:pPr>
      <w:r>
        <w:t>Desenvolvedores:</w:t>
      </w:r>
    </w:p>
    <w:p w14:paraId="37A1DC5A" w14:textId="77777777" w:rsidR="005B53E3" w:rsidRDefault="005B53E3" w:rsidP="005B53E3">
      <w:pPr>
        <w:pStyle w:val="PFCorpodeTexto"/>
      </w:pPr>
      <w:r>
        <w:t>9.1. DARILO, marques do vale, Projeto UNINOVE Chatbot, São Paulo: SP 2020.</w:t>
      </w:r>
    </w:p>
    <w:p w14:paraId="578F42D5" w14:textId="77777777" w:rsidR="005B53E3" w:rsidRDefault="005B53E3" w:rsidP="005B53E3">
      <w:pPr>
        <w:pStyle w:val="PFCorpodeTexto"/>
      </w:pPr>
      <w:r>
        <w:t>9.2. ARTHUR, ramos maçon, Projeto UNINOVE Chatbot, São Paulo: SP 2020.</w:t>
      </w:r>
    </w:p>
    <w:p w14:paraId="2E03D2ED" w14:textId="77777777" w:rsidR="005B53E3" w:rsidRDefault="005B53E3" w:rsidP="005B53E3">
      <w:pPr>
        <w:pStyle w:val="PFCorpodeTexto"/>
      </w:pPr>
      <w:r>
        <w:t>9.3. ALEX, brito dos santos, Projeto UNINOVE Chatbot, São Paulo: SP 2020.</w:t>
      </w:r>
    </w:p>
    <w:p w14:paraId="63BF9700" w14:textId="0D2ECBC3" w:rsidR="005B53E3" w:rsidRDefault="005B53E3" w:rsidP="005B53E3">
      <w:pPr>
        <w:pStyle w:val="PFCorpodeTexto"/>
      </w:pPr>
      <w:r>
        <w:t xml:space="preserve">ABNT- NBR Projeto </w:t>
      </w:r>
      <w:r w:rsidR="00E21C0A">
        <w:t>Chatbot</w:t>
      </w:r>
      <w:r>
        <w:t xml:space="preserve"> para publicidade no whatsapp – São Paulo, ABNT 2020.</w:t>
      </w:r>
    </w:p>
    <w:p w14:paraId="4810D116" w14:textId="77777777" w:rsidR="005B53E3" w:rsidRDefault="005B53E3" w:rsidP="005B53E3">
      <w:pPr>
        <w:pStyle w:val="PFCorpodeTexto"/>
      </w:pPr>
      <w:r>
        <w:t>ABNT- NBR Estudo de concepção para sistema de publicidade no whatsapp – São Paulo, ABNT 2020.</w:t>
      </w:r>
    </w:p>
    <w:p w14:paraId="48321D05" w14:textId="77777777" w:rsidR="005B53E3" w:rsidRDefault="005B53E3" w:rsidP="005B53E3">
      <w:pPr>
        <w:pStyle w:val="PFCorpodeTexto"/>
      </w:pPr>
      <w:r>
        <w:t>ABNT- NBR Estabelecer diretrizes para publicidade via whatsapp – São Paulo, ABNT 2020.</w:t>
      </w:r>
    </w:p>
    <w:p w14:paraId="45903576" w14:textId="77777777" w:rsidR="005B53E3" w:rsidRDefault="005B53E3" w:rsidP="005B53E3">
      <w:pPr>
        <w:pStyle w:val="PFCorpodeTexto"/>
      </w:pPr>
      <w:r>
        <w:t>9.4. Projetos Desenvolvidos</w:t>
      </w:r>
    </w:p>
    <w:p w14:paraId="485FD83E" w14:textId="77777777" w:rsidR="005B53E3" w:rsidRDefault="005B53E3" w:rsidP="005B53E3">
      <w:pPr>
        <w:pStyle w:val="PFCorpodeTexto"/>
      </w:pPr>
      <w:r>
        <w:t>2º.  Ano UNINOVE, Projeto Funny Box, Plataforma de jogos que disponibiliza venda e aluguel por meio de downloads 2018.</w:t>
      </w:r>
    </w:p>
    <w:p w14:paraId="1FF79D57" w14:textId="77777777" w:rsidR="005B53E3" w:rsidRDefault="005B53E3" w:rsidP="005B53E3">
      <w:pPr>
        <w:pStyle w:val="PFCorpodeTexto"/>
      </w:pPr>
      <w:r>
        <w:t>3º. Ano UNINOVE, Projeto Funny Box 2, sistema integrado de inteligência artificial que ajuda no cuidado com o Pet 2018.</w:t>
      </w:r>
    </w:p>
    <w:p w14:paraId="64E800EF" w14:textId="0BD0016C" w:rsidR="005B53E3" w:rsidRPr="005B53E3" w:rsidRDefault="005B53E3" w:rsidP="005B53E3">
      <w:pPr>
        <w:pStyle w:val="PFCorpodeTexto"/>
      </w:pPr>
      <w:r>
        <w:t xml:space="preserve">4º. Ano UNINOVE, Projeto Insight Foods Publicidade, Sistema inteligente que ajuda na publicidade de qualquer informação através do </w:t>
      </w:r>
      <w:r w:rsidR="00E21C0A">
        <w:t>WhatsApp</w:t>
      </w:r>
      <w:r>
        <w:t xml:space="preserve"> 2020.</w:t>
      </w:r>
    </w:p>
    <w:sectPr w:rsidR="005B53E3" w:rsidRPr="005B53E3" w:rsidSect="001365F3">
      <w:footerReference w:type="default" r:id="rId19"/>
      <w:type w:val="oddPage"/>
      <w:pgSz w:w="11909" w:h="16834" w:code="9"/>
      <w:pgMar w:top="1701" w:right="1134" w:bottom="1134" w:left="1701" w:header="709" w:footer="70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C24B6" w14:textId="77777777" w:rsidR="00BA7077" w:rsidRDefault="00BA7077">
      <w:r>
        <w:separator/>
      </w:r>
    </w:p>
  </w:endnote>
  <w:endnote w:type="continuationSeparator" w:id="0">
    <w:p w14:paraId="563C955D" w14:textId="77777777" w:rsidR="00BA7077" w:rsidRDefault="00BA7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17080802"/>
      <w:docPartObj>
        <w:docPartGallery w:val="Page Numbers (Bottom of Page)"/>
        <w:docPartUnique/>
      </w:docPartObj>
    </w:sdtPr>
    <w:sdtEndPr/>
    <w:sdtContent>
      <w:p w14:paraId="6F63D20E" w14:textId="0A3A107E" w:rsidR="008F332C" w:rsidRDefault="008F332C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ADEA391" wp14:editId="0C9060C8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5" name="Triângulo isósceles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35A8E5" w14:textId="3038664F" w:rsidR="008F332C" w:rsidRDefault="008F332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6126B2" w:rsidRPr="006126B2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XII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ADEA391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5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" adj="21600" fillcolor="#d2eaf1" stroked="f">
                  <v:textbox>
                    <w:txbxContent>
                      <w:p w14:paraId="6A35A8E5" w14:textId="3038664F" w:rsidR="008F332C" w:rsidRDefault="008F332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sz w:val="22"/>
                            <w:szCs w:val="22"/>
                          </w:rPr>
                          <w:fldChar w:fldCharType="separate"/>
                        </w:r>
                        <w:r w:rsidR="006126B2" w:rsidRPr="006126B2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XII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3601358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08D8E22C" w14:textId="77777777" w:rsidR="00AE01D3" w:rsidRPr="00AF6027" w:rsidRDefault="00AE01D3">
        <w:pPr>
          <w:pStyle w:val="Rodap"/>
          <w:jc w:val="right"/>
          <w:rPr>
            <w:rFonts w:ascii="Arial" w:hAnsi="Arial" w:cs="Arial"/>
          </w:rPr>
        </w:pPr>
        <w:r w:rsidRPr="00AF6027">
          <w:rPr>
            <w:rFonts w:ascii="Arial" w:hAnsi="Arial" w:cs="Arial"/>
          </w:rPr>
          <w:fldChar w:fldCharType="begin"/>
        </w:r>
        <w:r w:rsidRPr="00AF6027">
          <w:rPr>
            <w:rFonts w:ascii="Arial" w:hAnsi="Arial" w:cs="Arial"/>
          </w:rPr>
          <w:instrText>PAGE   \* MERGEFORMAT</w:instrText>
        </w:r>
        <w:r w:rsidRPr="00AF6027"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  <w:noProof/>
          </w:rPr>
          <w:t>30</w:t>
        </w:r>
        <w:r w:rsidRPr="00AF6027">
          <w:rPr>
            <w:rFonts w:ascii="Arial" w:hAnsi="Arial" w:cs="Arial"/>
          </w:rPr>
          <w:fldChar w:fldCharType="end"/>
        </w:r>
      </w:p>
    </w:sdtContent>
  </w:sdt>
  <w:p w14:paraId="0369762C" w14:textId="77777777" w:rsidR="00AE01D3" w:rsidRDefault="00AE01D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7536E" w14:textId="77777777" w:rsidR="00BA7077" w:rsidRDefault="00BA7077">
      <w:r>
        <w:separator/>
      </w:r>
    </w:p>
  </w:footnote>
  <w:footnote w:type="continuationSeparator" w:id="0">
    <w:p w14:paraId="5666626A" w14:textId="77777777" w:rsidR="00BA7077" w:rsidRDefault="00BA7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suff w:val="nothing"/>
      <w:lvlText w:val="%1-"/>
      <w:lvlJc w:val="left"/>
      <w:pPr>
        <w:ind w:left="375" w:hanging="375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3" w15:restartNumberingAfterBreak="0">
    <w:nsid w:val="00000004"/>
    <w:multiLevelType w:val="singleLevel"/>
    <w:tmpl w:val="00000004"/>
    <w:name w:val="WW8Num9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4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6" w15:restartNumberingAfterBreak="0">
    <w:nsid w:val="00000007"/>
    <w:multiLevelType w:val="singleLevel"/>
    <w:tmpl w:val="00000007"/>
    <w:name w:val="WW8Num15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7" w15:restartNumberingAfterBreak="0">
    <w:nsid w:val="00000008"/>
    <w:multiLevelType w:val="singleLevel"/>
    <w:tmpl w:val="00000008"/>
    <w:name w:val="WW8Num19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8" w15:restartNumberingAfterBreak="0">
    <w:nsid w:val="0000000A"/>
    <w:multiLevelType w:val="singleLevel"/>
    <w:tmpl w:val="0000000A"/>
    <w:name w:val="WW8Num2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9" w15:restartNumberingAfterBreak="0">
    <w:nsid w:val="0000000F"/>
    <w:multiLevelType w:val="singleLevel"/>
    <w:tmpl w:val="0000000F"/>
    <w:name w:val="WW8Num29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0" w15:restartNumberingAfterBreak="0">
    <w:nsid w:val="00000010"/>
    <w:multiLevelType w:val="singleLevel"/>
    <w:tmpl w:val="00000010"/>
    <w:name w:val="WW8Num3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1" w15:restartNumberingAfterBreak="0">
    <w:nsid w:val="00000011"/>
    <w:multiLevelType w:val="singleLevel"/>
    <w:tmpl w:val="00000011"/>
    <w:name w:val="WW8Num33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2" w15:restartNumberingAfterBreak="0">
    <w:nsid w:val="00000012"/>
    <w:multiLevelType w:val="singleLevel"/>
    <w:tmpl w:val="00000012"/>
    <w:name w:val="WW8Num35"/>
    <w:lvl w:ilvl="0">
      <w:start w:val="1"/>
      <w:numFmt w:val="lowerLetter"/>
      <w:lvlText w:val="%1)"/>
      <w:lvlJc w:val="left"/>
      <w:pPr>
        <w:tabs>
          <w:tab w:val="num" w:pos="1368"/>
        </w:tabs>
      </w:pPr>
    </w:lvl>
  </w:abstractNum>
  <w:abstractNum w:abstractNumId="13" w15:restartNumberingAfterBreak="0">
    <w:nsid w:val="00000013"/>
    <w:multiLevelType w:val="singleLevel"/>
    <w:tmpl w:val="00000013"/>
    <w:name w:val="WW8Num36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4" w15:restartNumberingAfterBreak="0">
    <w:nsid w:val="00000014"/>
    <w:multiLevelType w:val="singleLevel"/>
    <w:tmpl w:val="00000014"/>
    <w:name w:val="WW8Num38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5" w15:restartNumberingAfterBreak="0">
    <w:nsid w:val="00000015"/>
    <w:multiLevelType w:val="singleLevel"/>
    <w:tmpl w:val="00000015"/>
    <w:name w:val="WW8Num40"/>
    <w:lvl w:ilvl="0">
      <w:start w:val="1"/>
      <w:numFmt w:val="decimal"/>
      <w:lvlText w:val="%1)"/>
      <w:lvlJc w:val="left"/>
      <w:pPr>
        <w:tabs>
          <w:tab w:val="num" w:pos="2484"/>
        </w:tabs>
      </w:pPr>
    </w:lvl>
  </w:abstractNum>
  <w:abstractNum w:abstractNumId="16" w15:restartNumberingAfterBreak="0">
    <w:nsid w:val="00000016"/>
    <w:multiLevelType w:val="singleLevel"/>
    <w:tmpl w:val="00000016"/>
    <w:name w:val="WW8Num4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7" w15:restartNumberingAfterBreak="0">
    <w:nsid w:val="00000017"/>
    <w:multiLevelType w:val="singleLevel"/>
    <w:tmpl w:val="00000017"/>
    <w:name w:val="WW8Num44"/>
    <w:lvl w:ilvl="0">
      <w:start w:val="1"/>
      <w:numFmt w:val="lowerLetter"/>
      <w:lvlText w:val="%1)"/>
      <w:lvlJc w:val="left"/>
      <w:pPr>
        <w:tabs>
          <w:tab w:val="num" w:pos="1065"/>
        </w:tabs>
      </w:pPr>
    </w:lvl>
  </w:abstractNum>
  <w:abstractNum w:abstractNumId="18" w15:restartNumberingAfterBreak="0">
    <w:nsid w:val="01D509BB"/>
    <w:multiLevelType w:val="hybridMultilevel"/>
    <w:tmpl w:val="F538F5A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07266685"/>
    <w:multiLevelType w:val="hybridMultilevel"/>
    <w:tmpl w:val="A74C9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832294E"/>
    <w:multiLevelType w:val="multilevel"/>
    <w:tmpl w:val="BE2C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941AFC"/>
    <w:multiLevelType w:val="multilevel"/>
    <w:tmpl w:val="BE2C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0F16A2"/>
    <w:multiLevelType w:val="hybridMultilevel"/>
    <w:tmpl w:val="59D6D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D8A0DC6"/>
    <w:multiLevelType w:val="hybridMultilevel"/>
    <w:tmpl w:val="96F6C44E"/>
    <w:lvl w:ilvl="0" w:tplc="C3E8242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E58DB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E49307D"/>
    <w:multiLevelType w:val="hybridMultilevel"/>
    <w:tmpl w:val="D4148AC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3ED2F3D"/>
    <w:multiLevelType w:val="hybridMultilevel"/>
    <w:tmpl w:val="FD4A8B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3D72B76"/>
    <w:multiLevelType w:val="multilevel"/>
    <w:tmpl w:val="1BFC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3864DD3"/>
    <w:multiLevelType w:val="hybridMultilevel"/>
    <w:tmpl w:val="B08C7E06"/>
    <w:lvl w:ilvl="0" w:tplc="5E58DB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F90DAC"/>
    <w:multiLevelType w:val="multilevel"/>
    <w:tmpl w:val="5A909D32"/>
    <w:lvl w:ilvl="0">
      <w:start w:val="1"/>
      <w:numFmt w:val="decimal"/>
      <w:pStyle w:val="PFTtulo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PFTtulo2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PFTtulo3"/>
      <w:lvlText w:val="%1.%2.%3."/>
      <w:lvlJc w:val="left"/>
      <w:pPr>
        <w:tabs>
          <w:tab w:val="num" w:pos="1855"/>
        </w:tabs>
        <w:ind w:left="1135" w:firstLine="0"/>
      </w:pPr>
      <w:rPr>
        <w:i w:val="0"/>
      </w:rPr>
    </w:lvl>
    <w:lvl w:ilvl="3">
      <w:start w:val="1"/>
      <w:numFmt w:val="decimal"/>
      <w:pStyle w:val="PFEstilo4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43513E58"/>
    <w:multiLevelType w:val="hybridMultilevel"/>
    <w:tmpl w:val="D180A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600D4D"/>
    <w:multiLevelType w:val="hybridMultilevel"/>
    <w:tmpl w:val="D0E8E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5D6DE3"/>
    <w:multiLevelType w:val="hybridMultilevel"/>
    <w:tmpl w:val="F9A24B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9A21924"/>
    <w:multiLevelType w:val="multilevel"/>
    <w:tmpl w:val="8532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553291"/>
    <w:multiLevelType w:val="multilevel"/>
    <w:tmpl w:val="6864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9A7FC5"/>
    <w:multiLevelType w:val="hybridMultilevel"/>
    <w:tmpl w:val="2FBCC37A"/>
    <w:lvl w:ilvl="0" w:tplc="E466CE98">
      <w:start w:val="1"/>
      <w:numFmt w:val="decimal"/>
      <w:pStyle w:val="SemEspaamento"/>
      <w:lvlText w:val="%1."/>
      <w:lvlJc w:val="left"/>
      <w:pPr>
        <w:ind w:left="568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254" w:hanging="360"/>
      </w:pPr>
    </w:lvl>
    <w:lvl w:ilvl="2" w:tplc="0416001B" w:tentative="1">
      <w:start w:val="1"/>
      <w:numFmt w:val="lowerRoman"/>
      <w:lvlText w:val="%3."/>
      <w:lvlJc w:val="right"/>
      <w:pPr>
        <w:ind w:left="-534" w:hanging="180"/>
      </w:pPr>
    </w:lvl>
    <w:lvl w:ilvl="3" w:tplc="0416000F" w:tentative="1">
      <w:start w:val="1"/>
      <w:numFmt w:val="decimal"/>
      <w:lvlText w:val="%4."/>
      <w:lvlJc w:val="left"/>
      <w:pPr>
        <w:ind w:left="186" w:hanging="360"/>
      </w:pPr>
    </w:lvl>
    <w:lvl w:ilvl="4" w:tplc="04160019" w:tentative="1">
      <w:start w:val="1"/>
      <w:numFmt w:val="lowerLetter"/>
      <w:lvlText w:val="%5."/>
      <w:lvlJc w:val="left"/>
      <w:pPr>
        <w:ind w:left="906" w:hanging="360"/>
      </w:pPr>
    </w:lvl>
    <w:lvl w:ilvl="5" w:tplc="0416001B" w:tentative="1">
      <w:start w:val="1"/>
      <w:numFmt w:val="lowerRoman"/>
      <w:lvlText w:val="%6."/>
      <w:lvlJc w:val="right"/>
      <w:pPr>
        <w:ind w:left="1626" w:hanging="180"/>
      </w:pPr>
    </w:lvl>
    <w:lvl w:ilvl="6" w:tplc="0416000F" w:tentative="1">
      <w:start w:val="1"/>
      <w:numFmt w:val="decimal"/>
      <w:lvlText w:val="%7."/>
      <w:lvlJc w:val="left"/>
      <w:pPr>
        <w:ind w:left="2346" w:hanging="360"/>
      </w:pPr>
    </w:lvl>
    <w:lvl w:ilvl="7" w:tplc="04160019" w:tentative="1">
      <w:start w:val="1"/>
      <w:numFmt w:val="lowerLetter"/>
      <w:lvlText w:val="%8."/>
      <w:lvlJc w:val="left"/>
      <w:pPr>
        <w:ind w:left="3066" w:hanging="360"/>
      </w:pPr>
    </w:lvl>
    <w:lvl w:ilvl="8" w:tplc="0416001B" w:tentative="1">
      <w:start w:val="1"/>
      <w:numFmt w:val="lowerRoman"/>
      <w:lvlText w:val="%9."/>
      <w:lvlJc w:val="right"/>
      <w:pPr>
        <w:ind w:left="3786" w:hanging="180"/>
      </w:pPr>
    </w:lvl>
  </w:abstractNum>
  <w:abstractNum w:abstractNumId="35" w15:restartNumberingAfterBreak="0">
    <w:nsid w:val="63295A48"/>
    <w:multiLevelType w:val="hybridMultilevel"/>
    <w:tmpl w:val="879AB528"/>
    <w:lvl w:ilvl="0" w:tplc="5E58DB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C57753"/>
    <w:multiLevelType w:val="hybridMultilevel"/>
    <w:tmpl w:val="1CBCE0E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CA46D0"/>
    <w:multiLevelType w:val="hybridMultilevel"/>
    <w:tmpl w:val="D52EF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A0AC2"/>
    <w:multiLevelType w:val="multilevel"/>
    <w:tmpl w:val="BA92247C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E3B617F"/>
    <w:multiLevelType w:val="hybridMultilevel"/>
    <w:tmpl w:val="2B769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7"/>
  </w:num>
  <w:num w:numId="3">
    <w:abstractNumId w:val="18"/>
  </w:num>
  <w:num w:numId="4">
    <w:abstractNumId w:val="23"/>
  </w:num>
  <w:num w:numId="5">
    <w:abstractNumId w:val="39"/>
  </w:num>
  <w:num w:numId="6">
    <w:abstractNumId w:val="29"/>
  </w:num>
  <w:num w:numId="7">
    <w:abstractNumId w:val="38"/>
  </w:num>
  <w:num w:numId="8">
    <w:abstractNumId w:val="38"/>
  </w:num>
  <w:num w:numId="9">
    <w:abstractNumId w:val="25"/>
  </w:num>
  <w:num w:numId="10">
    <w:abstractNumId w:val="38"/>
  </w:num>
  <w:num w:numId="11">
    <w:abstractNumId w:val="36"/>
  </w:num>
  <w:num w:numId="12">
    <w:abstractNumId w:val="27"/>
  </w:num>
  <w:num w:numId="13">
    <w:abstractNumId w:val="35"/>
  </w:num>
  <w:num w:numId="14">
    <w:abstractNumId w:val="38"/>
  </w:num>
  <w:num w:numId="15">
    <w:abstractNumId w:val="38"/>
  </w:num>
  <w:num w:numId="16">
    <w:abstractNumId w:val="38"/>
  </w:num>
  <w:num w:numId="17">
    <w:abstractNumId w:val="38"/>
  </w:num>
  <w:num w:numId="18">
    <w:abstractNumId w:val="38"/>
  </w:num>
  <w:num w:numId="19">
    <w:abstractNumId w:val="38"/>
  </w:num>
  <w:num w:numId="20">
    <w:abstractNumId w:val="38"/>
  </w:num>
  <w:num w:numId="21">
    <w:abstractNumId w:val="19"/>
  </w:num>
  <w:num w:numId="22">
    <w:abstractNumId w:val="33"/>
  </w:num>
  <w:num w:numId="23">
    <w:abstractNumId w:val="38"/>
  </w:num>
  <w:num w:numId="24">
    <w:abstractNumId w:val="32"/>
  </w:num>
  <w:num w:numId="25">
    <w:abstractNumId w:val="38"/>
  </w:num>
  <w:num w:numId="26">
    <w:abstractNumId w:val="38"/>
  </w:num>
  <w:num w:numId="27">
    <w:abstractNumId w:val="38"/>
  </w:num>
  <w:num w:numId="28">
    <w:abstractNumId w:val="38"/>
  </w:num>
  <w:num w:numId="29">
    <w:abstractNumId w:val="38"/>
  </w:num>
  <w:num w:numId="30">
    <w:abstractNumId w:val="38"/>
  </w:num>
  <w:num w:numId="31">
    <w:abstractNumId w:val="38"/>
  </w:num>
  <w:num w:numId="32">
    <w:abstractNumId w:val="38"/>
  </w:num>
  <w:num w:numId="33">
    <w:abstractNumId w:val="38"/>
  </w:num>
  <w:num w:numId="34">
    <w:abstractNumId w:val="38"/>
  </w:num>
  <w:num w:numId="35">
    <w:abstractNumId w:val="26"/>
  </w:num>
  <w:num w:numId="36">
    <w:abstractNumId w:val="20"/>
  </w:num>
  <w:num w:numId="37">
    <w:abstractNumId w:val="21"/>
  </w:num>
  <w:num w:numId="38">
    <w:abstractNumId w:val="38"/>
  </w:num>
  <w:num w:numId="39">
    <w:abstractNumId w:val="38"/>
  </w:num>
  <w:num w:numId="40">
    <w:abstractNumId w:val="38"/>
  </w:num>
  <w:num w:numId="41">
    <w:abstractNumId w:val="34"/>
  </w:num>
  <w:num w:numId="42">
    <w:abstractNumId w:val="31"/>
  </w:num>
  <w:num w:numId="4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4"/>
  </w:num>
  <w:num w:numId="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0"/>
  </w:num>
  <w:num w:numId="47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6F08"/>
    <w:rsid w:val="00011867"/>
    <w:rsid w:val="00015DE2"/>
    <w:rsid w:val="0002297A"/>
    <w:rsid w:val="00022F91"/>
    <w:rsid w:val="00023E6D"/>
    <w:rsid w:val="00025354"/>
    <w:rsid w:val="00033CF2"/>
    <w:rsid w:val="000409C0"/>
    <w:rsid w:val="00043527"/>
    <w:rsid w:val="000622EC"/>
    <w:rsid w:val="000678F0"/>
    <w:rsid w:val="00072EF1"/>
    <w:rsid w:val="00087A7E"/>
    <w:rsid w:val="00087E0B"/>
    <w:rsid w:val="00091DD2"/>
    <w:rsid w:val="0009206A"/>
    <w:rsid w:val="000A07AC"/>
    <w:rsid w:val="000A1D15"/>
    <w:rsid w:val="000A27DD"/>
    <w:rsid w:val="000B7D65"/>
    <w:rsid w:val="000C353B"/>
    <w:rsid w:val="000F4638"/>
    <w:rsid w:val="00112974"/>
    <w:rsid w:val="001130F1"/>
    <w:rsid w:val="001145DA"/>
    <w:rsid w:val="00115900"/>
    <w:rsid w:val="00116E33"/>
    <w:rsid w:val="00124A81"/>
    <w:rsid w:val="001365F3"/>
    <w:rsid w:val="001464FE"/>
    <w:rsid w:val="00153BF5"/>
    <w:rsid w:val="00155AB1"/>
    <w:rsid w:val="00155E0D"/>
    <w:rsid w:val="0015660D"/>
    <w:rsid w:val="00157992"/>
    <w:rsid w:val="001629E5"/>
    <w:rsid w:val="001630F7"/>
    <w:rsid w:val="00174331"/>
    <w:rsid w:val="001753BA"/>
    <w:rsid w:val="00177771"/>
    <w:rsid w:val="00177933"/>
    <w:rsid w:val="00182E9C"/>
    <w:rsid w:val="0019373D"/>
    <w:rsid w:val="00195056"/>
    <w:rsid w:val="0019555C"/>
    <w:rsid w:val="001A21F8"/>
    <w:rsid w:val="001B3C8C"/>
    <w:rsid w:val="001B3DD1"/>
    <w:rsid w:val="001B3F08"/>
    <w:rsid w:val="001B4EE6"/>
    <w:rsid w:val="001C2D43"/>
    <w:rsid w:val="001C6E2A"/>
    <w:rsid w:val="001C72B3"/>
    <w:rsid w:val="001D1A07"/>
    <w:rsid w:val="001D35E6"/>
    <w:rsid w:val="001E12F6"/>
    <w:rsid w:val="001E1F1E"/>
    <w:rsid w:val="001E3382"/>
    <w:rsid w:val="001E4D34"/>
    <w:rsid w:val="001E4EF3"/>
    <w:rsid w:val="001E7590"/>
    <w:rsid w:val="001F028C"/>
    <w:rsid w:val="001F092C"/>
    <w:rsid w:val="001F0CDA"/>
    <w:rsid w:val="001F2A61"/>
    <w:rsid w:val="001F6F49"/>
    <w:rsid w:val="001F7231"/>
    <w:rsid w:val="00200807"/>
    <w:rsid w:val="00201DF7"/>
    <w:rsid w:val="002046AD"/>
    <w:rsid w:val="00222567"/>
    <w:rsid w:val="00225E5B"/>
    <w:rsid w:val="0024137C"/>
    <w:rsid w:val="002475F4"/>
    <w:rsid w:val="00247EC9"/>
    <w:rsid w:val="002503EB"/>
    <w:rsid w:val="00260533"/>
    <w:rsid w:val="00271714"/>
    <w:rsid w:val="00275C52"/>
    <w:rsid w:val="00282E5E"/>
    <w:rsid w:val="00282FE8"/>
    <w:rsid w:val="00284AB7"/>
    <w:rsid w:val="002859B7"/>
    <w:rsid w:val="00294C63"/>
    <w:rsid w:val="00296668"/>
    <w:rsid w:val="002B6BF0"/>
    <w:rsid w:val="002C20D4"/>
    <w:rsid w:val="002D395B"/>
    <w:rsid w:val="002D7608"/>
    <w:rsid w:val="002F0179"/>
    <w:rsid w:val="002F3E87"/>
    <w:rsid w:val="003003F8"/>
    <w:rsid w:val="003174AD"/>
    <w:rsid w:val="00324596"/>
    <w:rsid w:val="00343988"/>
    <w:rsid w:val="00360038"/>
    <w:rsid w:val="00360263"/>
    <w:rsid w:val="00367582"/>
    <w:rsid w:val="00367FB3"/>
    <w:rsid w:val="00370A91"/>
    <w:rsid w:val="003850D4"/>
    <w:rsid w:val="003917F1"/>
    <w:rsid w:val="00395864"/>
    <w:rsid w:val="003A388D"/>
    <w:rsid w:val="003B3168"/>
    <w:rsid w:val="003B3450"/>
    <w:rsid w:val="003B5F39"/>
    <w:rsid w:val="003C0504"/>
    <w:rsid w:val="003C1C5F"/>
    <w:rsid w:val="003C3EEB"/>
    <w:rsid w:val="003E7026"/>
    <w:rsid w:val="003F2D2C"/>
    <w:rsid w:val="003F3655"/>
    <w:rsid w:val="003F5548"/>
    <w:rsid w:val="0040040F"/>
    <w:rsid w:val="0040168A"/>
    <w:rsid w:val="00403D56"/>
    <w:rsid w:val="00405203"/>
    <w:rsid w:val="00405B3E"/>
    <w:rsid w:val="00415DB7"/>
    <w:rsid w:val="0041618F"/>
    <w:rsid w:val="00432BF3"/>
    <w:rsid w:val="004479F0"/>
    <w:rsid w:val="00454B8D"/>
    <w:rsid w:val="00455322"/>
    <w:rsid w:val="00463B23"/>
    <w:rsid w:val="0048210C"/>
    <w:rsid w:val="004857F3"/>
    <w:rsid w:val="00491FE5"/>
    <w:rsid w:val="00496B02"/>
    <w:rsid w:val="004A44CB"/>
    <w:rsid w:val="004A655C"/>
    <w:rsid w:val="004B3719"/>
    <w:rsid w:val="004C07FE"/>
    <w:rsid w:val="004C494B"/>
    <w:rsid w:val="004C60A6"/>
    <w:rsid w:val="004D06FD"/>
    <w:rsid w:val="004D09A8"/>
    <w:rsid w:val="004D7261"/>
    <w:rsid w:val="004E1781"/>
    <w:rsid w:val="004E70F4"/>
    <w:rsid w:val="004F6051"/>
    <w:rsid w:val="004F7F65"/>
    <w:rsid w:val="005113EE"/>
    <w:rsid w:val="00514D98"/>
    <w:rsid w:val="00535216"/>
    <w:rsid w:val="005376B5"/>
    <w:rsid w:val="00543926"/>
    <w:rsid w:val="005540B0"/>
    <w:rsid w:val="005549C1"/>
    <w:rsid w:val="005568EC"/>
    <w:rsid w:val="00557987"/>
    <w:rsid w:val="00563536"/>
    <w:rsid w:val="00563834"/>
    <w:rsid w:val="00564C83"/>
    <w:rsid w:val="00565717"/>
    <w:rsid w:val="00565FFA"/>
    <w:rsid w:val="005738BF"/>
    <w:rsid w:val="005753DA"/>
    <w:rsid w:val="0058313D"/>
    <w:rsid w:val="00591A06"/>
    <w:rsid w:val="005A0FAC"/>
    <w:rsid w:val="005A3BDD"/>
    <w:rsid w:val="005A72DC"/>
    <w:rsid w:val="005B1A69"/>
    <w:rsid w:val="005B247A"/>
    <w:rsid w:val="005B3ABB"/>
    <w:rsid w:val="005B53E3"/>
    <w:rsid w:val="005B580E"/>
    <w:rsid w:val="005B73A9"/>
    <w:rsid w:val="005B7563"/>
    <w:rsid w:val="005C2B1F"/>
    <w:rsid w:val="005D1841"/>
    <w:rsid w:val="005D5FFE"/>
    <w:rsid w:val="005D670E"/>
    <w:rsid w:val="005D6DFA"/>
    <w:rsid w:val="005E6461"/>
    <w:rsid w:val="005E6546"/>
    <w:rsid w:val="006011B1"/>
    <w:rsid w:val="0060278E"/>
    <w:rsid w:val="00611A68"/>
    <w:rsid w:val="0061218A"/>
    <w:rsid w:val="006126B2"/>
    <w:rsid w:val="00627AB6"/>
    <w:rsid w:val="0064263B"/>
    <w:rsid w:val="00642A21"/>
    <w:rsid w:val="00642EA9"/>
    <w:rsid w:val="00650A7B"/>
    <w:rsid w:val="00650AA8"/>
    <w:rsid w:val="006544BE"/>
    <w:rsid w:val="006549FB"/>
    <w:rsid w:val="00657F58"/>
    <w:rsid w:val="00666D49"/>
    <w:rsid w:val="00673AD1"/>
    <w:rsid w:val="006750F2"/>
    <w:rsid w:val="00681921"/>
    <w:rsid w:val="0068703F"/>
    <w:rsid w:val="00687114"/>
    <w:rsid w:val="00687DC3"/>
    <w:rsid w:val="00696143"/>
    <w:rsid w:val="006A3519"/>
    <w:rsid w:val="006A55A9"/>
    <w:rsid w:val="006A56D5"/>
    <w:rsid w:val="006B177C"/>
    <w:rsid w:val="006B488F"/>
    <w:rsid w:val="006D0092"/>
    <w:rsid w:val="006D7AF8"/>
    <w:rsid w:val="006F0B1D"/>
    <w:rsid w:val="00700B07"/>
    <w:rsid w:val="0070534C"/>
    <w:rsid w:val="00716186"/>
    <w:rsid w:val="007240E2"/>
    <w:rsid w:val="00733F44"/>
    <w:rsid w:val="007549D1"/>
    <w:rsid w:val="00776748"/>
    <w:rsid w:val="0078015C"/>
    <w:rsid w:val="00781A49"/>
    <w:rsid w:val="00783BA9"/>
    <w:rsid w:val="007860AF"/>
    <w:rsid w:val="00790EA3"/>
    <w:rsid w:val="007A2450"/>
    <w:rsid w:val="007B06F6"/>
    <w:rsid w:val="007B1DB2"/>
    <w:rsid w:val="007B24EA"/>
    <w:rsid w:val="007B37CA"/>
    <w:rsid w:val="007C15E5"/>
    <w:rsid w:val="007C2070"/>
    <w:rsid w:val="007C47C3"/>
    <w:rsid w:val="007C5CE6"/>
    <w:rsid w:val="007D751C"/>
    <w:rsid w:val="007E1482"/>
    <w:rsid w:val="007E601D"/>
    <w:rsid w:val="007F5629"/>
    <w:rsid w:val="0081241C"/>
    <w:rsid w:val="00816986"/>
    <w:rsid w:val="008214BA"/>
    <w:rsid w:val="00836374"/>
    <w:rsid w:val="00836F08"/>
    <w:rsid w:val="00840FC5"/>
    <w:rsid w:val="00846759"/>
    <w:rsid w:val="00850CF9"/>
    <w:rsid w:val="008603B7"/>
    <w:rsid w:val="00860C0A"/>
    <w:rsid w:val="00862632"/>
    <w:rsid w:val="0086596B"/>
    <w:rsid w:val="00867700"/>
    <w:rsid w:val="00880A2D"/>
    <w:rsid w:val="00882447"/>
    <w:rsid w:val="0089148D"/>
    <w:rsid w:val="00896B76"/>
    <w:rsid w:val="00897266"/>
    <w:rsid w:val="0089756A"/>
    <w:rsid w:val="008B2CD4"/>
    <w:rsid w:val="008B354A"/>
    <w:rsid w:val="008C64BF"/>
    <w:rsid w:val="008D78B3"/>
    <w:rsid w:val="008E50FB"/>
    <w:rsid w:val="008F332C"/>
    <w:rsid w:val="00900801"/>
    <w:rsid w:val="00904407"/>
    <w:rsid w:val="00921B1F"/>
    <w:rsid w:val="00923B4F"/>
    <w:rsid w:val="0092455A"/>
    <w:rsid w:val="00925857"/>
    <w:rsid w:val="00927B01"/>
    <w:rsid w:val="00931A6F"/>
    <w:rsid w:val="0094525D"/>
    <w:rsid w:val="00945B99"/>
    <w:rsid w:val="00950827"/>
    <w:rsid w:val="00957A6C"/>
    <w:rsid w:val="009619A6"/>
    <w:rsid w:val="0096272E"/>
    <w:rsid w:val="00963E44"/>
    <w:rsid w:val="00987257"/>
    <w:rsid w:val="00992636"/>
    <w:rsid w:val="009A0E2E"/>
    <w:rsid w:val="009A46A9"/>
    <w:rsid w:val="009C45E3"/>
    <w:rsid w:val="009C699F"/>
    <w:rsid w:val="009C78A4"/>
    <w:rsid w:val="009D1C62"/>
    <w:rsid w:val="009D3485"/>
    <w:rsid w:val="009E21F7"/>
    <w:rsid w:val="009E3BAD"/>
    <w:rsid w:val="009E6C19"/>
    <w:rsid w:val="009F008F"/>
    <w:rsid w:val="009F4EA8"/>
    <w:rsid w:val="009F6576"/>
    <w:rsid w:val="009F7610"/>
    <w:rsid w:val="00A00D8B"/>
    <w:rsid w:val="00A00DFE"/>
    <w:rsid w:val="00A0354C"/>
    <w:rsid w:val="00A03C57"/>
    <w:rsid w:val="00A1192F"/>
    <w:rsid w:val="00A12AC8"/>
    <w:rsid w:val="00A14CE4"/>
    <w:rsid w:val="00A22C5B"/>
    <w:rsid w:val="00A23B97"/>
    <w:rsid w:val="00A36BDB"/>
    <w:rsid w:val="00A5135E"/>
    <w:rsid w:val="00A57D72"/>
    <w:rsid w:val="00A660B5"/>
    <w:rsid w:val="00A75951"/>
    <w:rsid w:val="00A77069"/>
    <w:rsid w:val="00A8539E"/>
    <w:rsid w:val="00A92207"/>
    <w:rsid w:val="00A94E94"/>
    <w:rsid w:val="00AA04B9"/>
    <w:rsid w:val="00AA3CE3"/>
    <w:rsid w:val="00AB54CD"/>
    <w:rsid w:val="00AB56C1"/>
    <w:rsid w:val="00AB5A1C"/>
    <w:rsid w:val="00AB6600"/>
    <w:rsid w:val="00AC21F2"/>
    <w:rsid w:val="00AC4F74"/>
    <w:rsid w:val="00AD01C2"/>
    <w:rsid w:val="00AD3EF1"/>
    <w:rsid w:val="00AD6BBB"/>
    <w:rsid w:val="00AE01D3"/>
    <w:rsid w:val="00AE4872"/>
    <w:rsid w:val="00AE6046"/>
    <w:rsid w:val="00AF6027"/>
    <w:rsid w:val="00B0203B"/>
    <w:rsid w:val="00B020AA"/>
    <w:rsid w:val="00B06483"/>
    <w:rsid w:val="00B0655B"/>
    <w:rsid w:val="00B10451"/>
    <w:rsid w:val="00B17172"/>
    <w:rsid w:val="00B20FB5"/>
    <w:rsid w:val="00B22ED6"/>
    <w:rsid w:val="00B26201"/>
    <w:rsid w:val="00B33FA9"/>
    <w:rsid w:val="00B34589"/>
    <w:rsid w:val="00B34B62"/>
    <w:rsid w:val="00B404CF"/>
    <w:rsid w:val="00B4453F"/>
    <w:rsid w:val="00B46316"/>
    <w:rsid w:val="00B463F8"/>
    <w:rsid w:val="00B46D8A"/>
    <w:rsid w:val="00B47C5D"/>
    <w:rsid w:val="00B50FF2"/>
    <w:rsid w:val="00B511FF"/>
    <w:rsid w:val="00B52771"/>
    <w:rsid w:val="00B63D2A"/>
    <w:rsid w:val="00B71640"/>
    <w:rsid w:val="00B8057E"/>
    <w:rsid w:val="00B809E8"/>
    <w:rsid w:val="00B80F84"/>
    <w:rsid w:val="00B83076"/>
    <w:rsid w:val="00B8350E"/>
    <w:rsid w:val="00B84364"/>
    <w:rsid w:val="00B8730E"/>
    <w:rsid w:val="00B91A68"/>
    <w:rsid w:val="00BA50CE"/>
    <w:rsid w:val="00BA7077"/>
    <w:rsid w:val="00BA7675"/>
    <w:rsid w:val="00BB5678"/>
    <w:rsid w:val="00BB5CBD"/>
    <w:rsid w:val="00BC083D"/>
    <w:rsid w:val="00BC11AF"/>
    <w:rsid w:val="00BC4621"/>
    <w:rsid w:val="00BD5C8A"/>
    <w:rsid w:val="00BE05AD"/>
    <w:rsid w:val="00BE2AB5"/>
    <w:rsid w:val="00BE5C55"/>
    <w:rsid w:val="00C012DC"/>
    <w:rsid w:val="00C03258"/>
    <w:rsid w:val="00C04580"/>
    <w:rsid w:val="00C20065"/>
    <w:rsid w:val="00C20BC6"/>
    <w:rsid w:val="00C248C9"/>
    <w:rsid w:val="00C406AE"/>
    <w:rsid w:val="00C42AA0"/>
    <w:rsid w:val="00C42BF5"/>
    <w:rsid w:val="00C42D7F"/>
    <w:rsid w:val="00C44F85"/>
    <w:rsid w:val="00C4505D"/>
    <w:rsid w:val="00C50E51"/>
    <w:rsid w:val="00C53706"/>
    <w:rsid w:val="00C554EF"/>
    <w:rsid w:val="00C62590"/>
    <w:rsid w:val="00C705C6"/>
    <w:rsid w:val="00C722C7"/>
    <w:rsid w:val="00C810CE"/>
    <w:rsid w:val="00C9340C"/>
    <w:rsid w:val="00C934EB"/>
    <w:rsid w:val="00C942BC"/>
    <w:rsid w:val="00CA67E1"/>
    <w:rsid w:val="00CB0959"/>
    <w:rsid w:val="00CC3476"/>
    <w:rsid w:val="00CC3C1B"/>
    <w:rsid w:val="00CC418A"/>
    <w:rsid w:val="00CD7A5E"/>
    <w:rsid w:val="00CE0417"/>
    <w:rsid w:val="00CE6B57"/>
    <w:rsid w:val="00CF3A84"/>
    <w:rsid w:val="00D00381"/>
    <w:rsid w:val="00D00D71"/>
    <w:rsid w:val="00D0219F"/>
    <w:rsid w:val="00D056F8"/>
    <w:rsid w:val="00D069E6"/>
    <w:rsid w:val="00D105C7"/>
    <w:rsid w:val="00D119A3"/>
    <w:rsid w:val="00D11A59"/>
    <w:rsid w:val="00D14E62"/>
    <w:rsid w:val="00D25757"/>
    <w:rsid w:val="00D26ABD"/>
    <w:rsid w:val="00D26E7E"/>
    <w:rsid w:val="00D333EA"/>
    <w:rsid w:val="00D3390D"/>
    <w:rsid w:val="00D50EDC"/>
    <w:rsid w:val="00D54157"/>
    <w:rsid w:val="00D574CE"/>
    <w:rsid w:val="00D645C0"/>
    <w:rsid w:val="00D658CD"/>
    <w:rsid w:val="00D664DD"/>
    <w:rsid w:val="00D80962"/>
    <w:rsid w:val="00D844ED"/>
    <w:rsid w:val="00D8719C"/>
    <w:rsid w:val="00D92705"/>
    <w:rsid w:val="00D9659D"/>
    <w:rsid w:val="00D9709F"/>
    <w:rsid w:val="00DA0601"/>
    <w:rsid w:val="00DB0832"/>
    <w:rsid w:val="00DB25C7"/>
    <w:rsid w:val="00DB320D"/>
    <w:rsid w:val="00DC2F85"/>
    <w:rsid w:val="00DD1350"/>
    <w:rsid w:val="00DD2C2B"/>
    <w:rsid w:val="00DE36EC"/>
    <w:rsid w:val="00DE5F8B"/>
    <w:rsid w:val="00DF2535"/>
    <w:rsid w:val="00DF6C74"/>
    <w:rsid w:val="00E02A64"/>
    <w:rsid w:val="00E02B7C"/>
    <w:rsid w:val="00E06824"/>
    <w:rsid w:val="00E10A60"/>
    <w:rsid w:val="00E141AD"/>
    <w:rsid w:val="00E21B7D"/>
    <w:rsid w:val="00E21C0A"/>
    <w:rsid w:val="00E252E6"/>
    <w:rsid w:val="00E370DB"/>
    <w:rsid w:val="00E37BEC"/>
    <w:rsid w:val="00E4594B"/>
    <w:rsid w:val="00E50DE7"/>
    <w:rsid w:val="00E530D3"/>
    <w:rsid w:val="00E53F1B"/>
    <w:rsid w:val="00E55674"/>
    <w:rsid w:val="00E71F99"/>
    <w:rsid w:val="00E77640"/>
    <w:rsid w:val="00E809FD"/>
    <w:rsid w:val="00E81630"/>
    <w:rsid w:val="00E8229C"/>
    <w:rsid w:val="00E835DB"/>
    <w:rsid w:val="00E94AC7"/>
    <w:rsid w:val="00E95C2E"/>
    <w:rsid w:val="00EB1CCC"/>
    <w:rsid w:val="00EB23ED"/>
    <w:rsid w:val="00EB3F8E"/>
    <w:rsid w:val="00EB44B0"/>
    <w:rsid w:val="00EC1561"/>
    <w:rsid w:val="00ED2850"/>
    <w:rsid w:val="00ED49E5"/>
    <w:rsid w:val="00EE7002"/>
    <w:rsid w:val="00EF1D01"/>
    <w:rsid w:val="00EF5E3E"/>
    <w:rsid w:val="00EF6C30"/>
    <w:rsid w:val="00F009EA"/>
    <w:rsid w:val="00F05E52"/>
    <w:rsid w:val="00F25228"/>
    <w:rsid w:val="00F459F7"/>
    <w:rsid w:val="00F55F4C"/>
    <w:rsid w:val="00F60354"/>
    <w:rsid w:val="00F64237"/>
    <w:rsid w:val="00F64C03"/>
    <w:rsid w:val="00F67A82"/>
    <w:rsid w:val="00F72D71"/>
    <w:rsid w:val="00F85300"/>
    <w:rsid w:val="00F9440B"/>
    <w:rsid w:val="00F95A6F"/>
    <w:rsid w:val="00FA1B46"/>
    <w:rsid w:val="00FA1E52"/>
    <w:rsid w:val="00FA6312"/>
    <w:rsid w:val="00FB19CE"/>
    <w:rsid w:val="00FB5341"/>
    <w:rsid w:val="00FC42EC"/>
    <w:rsid w:val="00FC7BA3"/>
    <w:rsid w:val="00FD45A5"/>
    <w:rsid w:val="00FE2A92"/>
    <w:rsid w:val="00FF04E1"/>
    <w:rsid w:val="00FF1745"/>
    <w:rsid w:val="00FF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10E3953"/>
  <w15:docId w15:val="{45A0138A-1DEA-4A34-B484-6FE9D18CC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sz w:val="24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sz w:val="24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uiPriority w:val="99"/>
    <w:pPr>
      <w:ind w:left="400" w:hanging="400"/>
    </w:pPr>
  </w:style>
  <w:style w:type="paragraph" w:styleId="Sumrio1">
    <w:name w:val="toc 1"/>
    <w:basedOn w:val="Normal"/>
    <w:next w:val="Normal"/>
    <w:autoRedefine/>
    <w:uiPriority w:val="39"/>
    <w:rPr>
      <w:rFonts w:ascii="Calibri" w:hAnsi="Calibri" w:cs="Arial"/>
      <w:caps/>
      <w:smallCaps/>
    </w:rPr>
  </w:style>
  <w:style w:type="paragraph" w:styleId="Sumrio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pPr>
      <w:ind w:left="400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22"/>
    </w:rPr>
  </w:style>
  <w:style w:type="paragraph" w:styleId="Corpodetexto2">
    <w:name w:val="Body Text 2"/>
    <w:basedOn w:val="Normal"/>
    <w:semiHidden/>
    <w:rPr>
      <w:rFonts w:ascii="Arial" w:hAnsi="Arial"/>
      <w:sz w:val="22"/>
    </w:rPr>
  </w:style>
  <w:style w:type="paragraph" w:styleId="Recuodecorpodetexto">
    <w:name w:val="Body Text Indent"/>
    <w:basedOn w:val="Normal"/>
    <w:semiHidden/>
    <w:pPr>
      <w:ind w:left="600"/>
    </w:pPr>
    <w:rPr>
      <w:rFonts w:ascii="Arial" w:hAnsi="Arial"/>
      <w:sz w:val="22"/>
    </w:rPr>
  </w:style>
  <w:style w:type="paragraph" w:styleId="Ttulo">
    <w:name w:val="Title"/>
    <w:basedOn w:val="Normal"/>
    <w:qFormat/>
    <w:pPr>
      <w:ind w:left="3540"/>
      <w:jc w:val="center"/>
    </w:pPr>
    <w:rPr>
      <w:rFonts w:ascii="Arial" w:hAnsi="Arial"/>
      <w:color w:val="000080"/>
      <w:sz w:val="24"/>
    </w:rPr>
  </w:style>
  <w:style w:type="paragraph" w:styleId="Recuodecorpodetexto2">
    <w:name w:val="Body Text Indent 2"/>
    <w:basedOn w:val="Normal"/>
    <w:semiHidden/>
    <w:pPr>
      <w:ind w:left="1416"/>
      <w:jc w:val="both"/>
    </w:pPr>
    <w:rPr>
      <w:rFonts w:ascii="Arial" w:hAnsi="Arial"/>
      <w:color w:val="000080"/>
      <w:sz w:val="22"/>
    </w:rPr>
  </w:style>
  <w:style w:type="paragraph" w:styleId="Recuodecorpodetexto3">
    <w:name w:val="Body Text Indent 3"/>
    <w:basedOn w:val="Normal"/>
    <w:semiHidden/>
    <w:pPr>
      <w:ind w:left="708"/>
    </w:pPr>
    <w:rPr>
      <w:rFonts w:ascii="Arial" w:hAnsi="Arial"/>
      <w:color w:val="000080"/>
      <w:sz w:val="22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customStyle="1" w:styleId="WW-Corpodetexto2">
    <w:name w:val="WW-Corpo de texto 2"/>
    <w:basedOn w:val="Normal"/>
    <w:pPr>
      <w:suppressAutoHyphens/>
    </w:pPr>
    <w:rPr>
      <w:rFonts w:ascii="Arial" w:hAnsi="Arial"/>
      <w:sz w:val="22"/>
      <w:lang w:eastAsia="ar-SA"/>
    </w:rPr>
  </w:style>
  <w:style w:type="paragraph" w:customStyle="1" w:styleId="WW-Recuodecorpodetexto3">
    <w:name w:val="WW-Recuo de corpo de texto 3"/>
    <w:basedOn w:val="Normal"/>
    <w:pPr>
      <w:suppressAutoHyphens/>
      <w:ind w:left="708"/>
    </w:pPr>
    <w:rPr>
      <w:rFonts w:ascii="Arial" w:hAnsi="Arial"/>
      <w:color w:val="000080"/>
      <w:sz w:val="22"/>
      <w:lang w:eastAsia="ar-SA"/>
    </w:rPr>
  </w:style>
  <w:style w:type="paragraph" w:styleId="PargrafodaLista">
    <w:name w:val="List Paragraph"/>
    <w:basedOn w:val="Normal"/>
    <w:link w:val="PargrafodaListaChar"/>
    <w:uiPriority w:val="34"/>
    <w:qFormat/>
    <w:pPr>
      <w:ind w:left="708"/>
    </w:pPr>
  </w:style>
  <w:style w:type="paragraph" w:styleId="Textodenotadefim">
    <w:name w:val="endnote text"/>
    <w:basedOn w:val="Normal"/>
    <w:semiHidden/>
    <w:unhideWhenUsed/>
  </w:style>
  <w:style w:type="character" w:customStyle="1" w:styleId="CharChar1">
    <w:name w:val="Char Char1"/>
    <w:basedOn w:val="Fontepargpadro"/>
    <w:semiHidden/>
  </w:style>
  <w:style w:type="character" w:styleId="Refdenotadefim">
    <w:name w:val="endnote reference"/>
    <w:semiHidden/>
    <w:unhideWhenUsed/>
    <w:rPr>
      <w:vertAlign w:val="superscript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</w:pPr>
  </w:style>
  <w:style w:type="character" w:customStyle="1" w:styleId="CharChar">
    <w:name w:val="Char Char"/>
    <w:basedOn w:val="Fontepargpadro"/>
    <w:semiHidden/>
  </w:style>
  <w:style w:type="character" w:customStyle="1" w:styleId="CharChar2">
    <w:name w:val="Char Char2"/>
    <w:basedOn w:val="Fontepargpadr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rpodetexto3">
    <w:name w:val="Body Text 3"/>
    <w:basedOn w:val="Normal"/>
    <w:semiHidden/>
    <w:pPr>
      <w:spacing w:after="120"/>
    </w:pPr>
    <w:rPr>
      <w:sz w:val="16"/>
      <w:szCs w:val="16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as">
    <w:name w:val="as"/>
    <w:rsid w:val="007C5CE6"/>
    <w:rPr>
      <w:vanish/>
      <w:webHidden w:val="0"/>
      <w:specVanish w:val="0"/>
    </w:rPr>
  </w:style>
  <w:style w:type="character" w:customStyle="1" w:styleId="is">
    <w:name w:val="is"/>
    <w:rsid w:val="007C5CE6"/>
    <w:rPr>
      <w:vanish/>
      <w:webHidden w:val="0"/>
      <w:specVanish w:val="0"/>
    </w:rPr>
  </w:style>
  <w:style w:type="character" w:styleId="Forte">
    <w:name w:val="Strong"/>
    <w:uiPriority w:val="22"/>
    <w:qFormat/>
    <w:rsid w:val="007C5CE6"/>
    <w:rPr>
      <w:b/>
      <w:bCs/>
    </w:rPr>
  </w:style>
  <w:style w:type="paragraph" w:customStyle="1" w:styleId="lastincell">
    <w:name w:val="lastincell"/>
    <w:basedOn w:val="Normal"/>
    <w:rsid w:val="00025354"/>
    <w:pPr>
      <w:spacing w:line="360" w:lineRule="auto"/>
    </w:pPr>
    <w:rPr>
      <w:rFonts w:ascii="Verdana" w:hAnsi="Verdana"/>
      <w:sz w:val="17"/>
      <w:szCs w:val="17"/>
    </w:rPr>
  </w:style>
  <w:style w:type="table" w:styleId="Tabelacomgrade">
    <w:name w:val="Table Grid"/>
    <w:basedOn w:val="Tabelanormal"/>
    <w:uiPriority w:val="59"/>
    <w:rsid w:val="0027171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E71F99"/>
    <w:pPr>
      <w:spacing w:before="100" w:beforeAutospacing="1" w:after="100" w:afterAutospacing="1"/>
    </w:pPr>
    <w:rPr>
      <w:sz w:val="24"/>
      <w:szCs w:val="24"/>
    </w:rPr>
  </w:style>
  <w:style w:type="character" w:customStyle="1" w:styleId="apple-style-span">
    <w:name w:val="apple-style-span"/>
    <w:basedOn w:val="Fontepargpadro"/>
    <w:rsid w:val="00CC3C1B"/>
  </w:style>
  <w:style w:type="character" w:customStyle="1" w:styleId="apple-converted-space">
    <w:name w:val="apple-converted-space"/>
    <w:basedOn w:val="Fontepargpadro"/>
    <w:rsid w:val="00CC3C1B"/>
  </w:style>
  <w:style w:type="paragraph" w:customStyle="1" w:styleId="CM13">
    <w:name w:val="CM13"/>
    <w:basedOn w:val="Normal"/>
    <w:next w:val="Normal"/>
    <w:uiPriority w:val="99"/>
    <w:rsid w:val="00D2575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Ttulo2Char">
    <w:name w:val="Título 2 Char"/>
    <w:link w:val="Ttulo2"/>
    <w:rsid w:val="00EF6C30"/>
    <w:rPr>
      <w:rFonts w:ascii="Arial" w:hAnsi="Arial"/>
      <w:b/>
      <w:sz w:val="24"/>
    </w:rPr>
  </w:style>
  <w:style w:type="paragraph" w:customStyle="1" w:styleId="CM4">
    <w:name w:val="CM4"/>
    <w:basedOn w:val="Normal"/>
    <w:next w:val="Normal"/>
    <w:uiPriority w:val="99"/>
    <w:rsid w:val="00177771"/>
    <w:pPr>
      <w:widowControl w:val="0"/>
      <w:autoSpaceDE w:val="0"/>
      <w:autoSpaceDN w:val="0"/>
      <w:adjustRightInd w:val="0"/>
      <w:spacing w:line="346" w:lineRule="atLeast"/>
    </w:pPr>
    <w:rPr>
      <w:rFonts w:ascii="Arial" w:hAnsi="Arial" w:cs="Arial"/>
      <w:sz w:val="24"/>
      <w:szCs w:val="24"/>
    </w:rPr>
  </w:style>
  <w:style w:type="paragraph" w:styleId="CabealhodoSumrio">
    <w:name w:val="TOC Heading"/>
    <w:basedOn w:val="Ttulo1"/>
    <w:next w:val="Normal"/>
    <w:uiPriority w:val="39"/>
    <w:qFormat/>
    <w:rsid w:val="001B3C8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paragraph" w:styleId="TextosemFormatao">
    <w:name w:val="Plain Text"/>
    <w:basedOn w:val="Normal"/>
    <w:link w:val="TextosemFormataoChar"/>
    <w:rsid w:val="002046AD"/>
    <w:pPr>
      <w:suppressAutoHyphens/>
      <w:autoSpaceDN w:val="0"/>
      <w:textAlignment w:val="baseline"/>
    </w:pPr>
    <w:rPr>
      <w:rFonts w:ascii="Courier New" w:hAnsi="Courier New" w:cs="Courier New"/>
      <w:kern w:val="3"/>
      <w:szCs w:val="24"/>
      <w:lang w:val="hr-HR" w:eastAsia="zh-CN"/>
    </w:rPr>
  </w:style>
  <w:style w:type="character" w:customStyle="1" w:styleId="TextosemFormataoChar">
    <w:name w:val="Texto sem Formatação Char"/>
    <w:link w:val="TextosemFormatao"/>
    <w:rsid w:val="002046AD"/>
    <w:rPr>
      <w:rFonts w:ascii="Courier New" w:hAnsi="Courier New" w:cs="Courier New"/>
      <w:kern w:val="3"/>
      <w:szCs w:val="24"/>
      <w:lang w:val="hr-HR" w:eastAsia="zh-CN"/>
    </w:rPr>
  </w:style>
  <w:style w:type="character" w:styleId="nfase">
    <w:name w:val="Emphasis"/>
    <w:basedOn w:val="Fontepargpadro"/>
    <w:uiPriority w:val="20"/>
    <w:qFormat/>
    <w:rsid w:val="00DB0832"/>
    <w:rPr>
      <w:i/>
      <w:iCs/>
    </w:rPr>
  </w:style>
  <w:style w:type="character" w:customStyle="1" w:styleId="RodapChar">
    <w:name w:val="Rodapé Char"/>
    <w:basedOn w:val="Fontepargpadro"/>
    <w:link w:val="Rodap"/>
    <w:uiPriority w:val="99"/>
    <w:rsid w:val="00FC7BA3"/>
  </w:style>
  <w:style w:type="paragraph" w:styleId="SemEspaamento">
    <w:name w:val="No Spacing"/>
    <w:aliases w:val="Titulo"/>
    <w:uiPriority w:val="1"/>
    <w:qFormat/>
    <w:rsid w:val="00642A21"/>
    <w:pPr>
      <w:numPr>
        <w:numId w:val="41"/>
      </w:numPr>
    </w:pPr>
    <w:rPr>
      <w:rFonts w:ascii="Arial" w:hAnsi="Arial"/>
      <w:b/>
      <w:sz w:val="24"/>
      <w:szCs w:val="24"/>
    </w:rPr>
  </w:style>
  <w:style w:type="paragraph" w:styleId="Legenda">
    <w:name w:val="caption"/>
    <w:basedOn w:val="Normal"/>
    <w:next w:val="Corpodetexto"/>
    <w:uiPriority w:val="99"/>
    <w:semiHidden/>
    <w:unhideWhenUsed/>
    <w:qFormat/>
    <w:rsid w:val="005B3ABB"/>
    <w:pPr>
      <w:spacing w:before="240" w:after="240"/>
      <w:jc w:val="center"/>
    </w:pPr>
    <w:rPr>
      <w:rFonts w:ascii="Arial" w:hAnsi="Arial"/>
      <w:i/>
      <w:smallCaps/>
      <w:sz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locked/>
    <w:rsid w:val="005B3ABB"/>
  </w:style>
  <w:style w:type="paragraph" w:customStyle="1" w:styleId="PFCorpodeTexto">
    <w:name w:val="PF_Corpo_de_Texto"/>
    <w:basedOn w:val="Normal"/>
    <w:uiPriority w:val="99"/>
    <w:semiHidden/>
    <w:rsid w:val="005B3ABB"/>
    <w:pPr>
      <w:spacing w:after="240" w:line="360" w:lineRule="auto"/>
      <w:jc w:val="both"/>
    </w:pPr>
    <w:rPr>
      <w:rFonts w:ascii="Arial" w:hAnsi="Arial"/>
      <w:sz w:val="24"/>
    </w:rPr>
  </w:style>
  <w:style w:type="paragraph" w:customStyle="1" w:styleId="PFTextoListadeTabela">
    <w:name w:val="PF_Texto_Lista_de_Tabela"/>
    <w:basedOn w:val="Normal"/>
    <w:next w:val="PFCorpodeTexto"/>
    <w:autoRedefine/>
    <w:uiPriority w:val="99"/>
    <w:semiHidden/>
    <w:rsid w:val="005B3ABB"/>
    <w:pPr>
      <w:tabs>
        <w:tab w:val="left" w:leader="dot" w:pos="8222"/>
      </w:tabs>
      <w:spacing w:after="240" w:line="360" w:lineRule="auto"/>
      <w:ind w:left="1134" w:right="1134" w:hanging="1134"/>
      <w:jc w:val="both"/>
    </w:pPr>
    <w:rPr>
      <w:rFonts w:ascii="Arial" w:hAnsi="Arial"/>
      <w:sz w:val="24"/>
    </w:rPr>
  </w:style>
  <w:style w:type="paragraph" w:customStyle="1" w:styleId="PFTtuloListadeTabelas">
    <w:name w:val="PF_Título_Lista_de_Tabelas"/>
    <w:basedOn w:val="Normal"/>
    <w:next w:val="PFTextoListadeTabela"/>
    <w:autoRedefine/>
    <w:uiPriority w:val="99"/>
    <w:semiHidden/>
    <w:rsid w:val="005B3ABB"/>
    <w:pPr>
      <w:spacing w:after="840"/>
      <w:outlineLvl w:val="0"/>
    </w:pPr>
    <w:rPr>
      <w:rFonts w:ascii="Arial" w:hAnsi="Arial"/>
      <w:b/>
      <w:smallCaps/>
      <w:sz w:val="28"/>
    </w:rPr>
  </w:style>
  <w:style w:type="paragraph" w:customStyle="1" w:styleId="PFTtuloSumrio">
    <w:name w:val="PF_Título_Sumário"/>
    <w:basedOn w:val="Normal"/>
    <w:next w:val="PFCorpodeTexto"/>
    <w:autoRedefine/>
    <w:uiPriority w:val="99"/>
    <w:semiHidden/>
    <w:rsid w:val="005B3ABB"/>
    <w:pPr>
      <w:spacing w:after="840"/>
    </w:pPr>
    <w:rPr>
      <w:rFonts w:ascii="Arial" w:hAnsi="Arial"/>
      <w:b/>
      <w:smallCaps/>
      <w:sz w:val="28"/>
    </w:rPr>
  </w:style>
  <w:style w:type="paragraph" w:customStyle="1" w:styleId="PFTtulo1">
    <w:name w:val="PF_Título_1"/>
    <w:basedOn w:val="Normal"/>
    <w:next w:val="PFCorpodeTexto"/>
    <w:uiPriority w:val="99"/>
    <w:semiHidden/>
    <w:rsid w:val="005B3ABB"/>
    <w:pPr>
      <w:numPr>
        <w:numId w:val="43"/>
      </w:numPr>
      <w:spacing w:after="840" w:line="360" w:lineRule="auto"/>
      <w:outlineLvl w:val="0"/>
    </w:pPr>
    <w:rPr>
      <w:rFonts w:ascii="Arial" w:hAnsi="Arial"/>
      <w:b/>
      <w:smallCaps/>
      <w:sz w:val="28"/>
    </w:rPr>
  </w:style>
  <w:style w:type="paragraph" w:customStyle="1" w:styleId="PFTtulo2">
    <w:name w:val="PF_Título_2"/>
    <w:basedOn w:val="Normal"/>
    <w:next w:val="PFCorpodeTexto"/>
    <w:uiPriority w:val="99"/>
    <w:semiHidden/>
    <w:rsid w:val="005B3ABB"/>
    <w:pPr>
      <w:numPr>
        <w:ilvl w:val="1"/>
        <w:numId w:val="43"/>
      </w:numPr>
      <w:spacing w:before="240" w:after="480" w:line="360" w:lineRule="auto"/>
      <w:outlineLvl w:val="1"/>
    </w:pPr>
    <w:rPr>
      <w:rFonts w:ascii="Arial" w:hAnsi="Arial"/>
      <w:b/>
      <w:smallCaps/>
      <w:sz w:val="24"/>
    </w:rPr>
  </w:style>
  <w:style w:type="character" w:customStyle="1" w:styleId="PFTtulo3Char">
    <w:name w:val="PF_Título_3 Char"/>
    <w:basedOn w:val="Fontepargpadro"/>
    <w:link w:val="PFTtulo3"/>
    <w:semiHidden/>
    <w:locked/>
    <w:rsid w:val="005B3ABB"/>
    <w:rPr>
      <w:rFonts w:ascii="Arial" w:hAnsi="Arial" w:cs="Arial"/>
      <w:b/>
      <w:smallCaps/>
      <w:sz w:val="24"/>
    </w:rPr>
  </w:style>
  <w:style w:type="paragraph" w:customStyle="1" w:styleId="PFTtulo3">
    <w:name w:val="PF_Título_3"/>
    <w:basedOn w:val="Normal"/>
    <w:next w:val="PFCorpodeTexto"/>
    <w:link w:val="PFTtulo3Char"/>
    <w:semiHidden/>
    <w:rsid w:val="005B3ABB"/>
    <w:pPr>
      <w:numPr>
        <w:ilvl w:val="2"/>
        <w:numId w:val="43"/>
      </w:numPr>
      <w:tabs>
        <w:tab w:val="left" w:pos="851"/>
      </w:tabs>
      <w:spacing w:before="240" w:after="240" w:line="360" w:lineRule="auto"/>
      <w:outlineLvl w:val="2"/>
    </w:pPr>
    <w:rPr>
      <w:rFonts w:ascii="Arial" w:hAnsi="Arial" w:cs="Arial"/>
      <w:b/>
      <w:smallCaps/>
      <w:sz w:val="24"/>
    </w:rPr>
  </w:style>
  <w:style w:type="paragraph" w:customStyle="1" w:styleId="PFEstilo4">
    <w:name w:val="PF_Estilo_4"/>
    <w:basedOn w:val="PFTtulo3"/>
    <w:uiPriority w:val="99"/>
    <w:semiHidden/>
    <w:qFormat/>
    <w:rsid w:val="005B3ABB"/>
    <w:pPr>
      <w:numPr>
        <w:ilvl w:val="3"/>
      </w:numPr>
      <w:tabs>
        <w:tab w:val="clear" w:pos="1800"/>
        <w:tab w:val="num" w:pos="360"/>
      </w:tabs>
    </w:pPr>
  </w:style>
  <w:style w:type="character" w:customStyle="1" w:styleId="MenoPendente1">
    <w:name w:val="Menção Pendente1"/>
    <w:basedOn w:val="Fontepargpadro"/>
    <w:uiPriority w:val="99"/>
    <w:semiHidden/>
    <w:unhideWhenUsed/>
    <w:rsid w:val="00E37BEC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AC21F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C21F2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C21F2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21F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21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68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6188">
              <w:marLeft w:val="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2862">
                  <w:marLeft w:val="0"/>
                  <w:marRight w:val="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07502">
                      <w:marLeft w:val="120"/>
                      <w:marRight w:val="12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9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0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3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DDC7372EAD67F48BA8F368CF6AD293B" ma:contentTypeVersion="5" ma:contentTypeDescription="Crie um novo documento." ma:contentTypeScope="" ma:versionID="977930fe588dabb9b9479cae2b2ac18d">
  <xsd:schema xmlns:xsd="http://www.w3.org/2001/XMLSchema" xmlns:xs="http://www.w3.org/2001/XMLSchema" xmlns:p="http://schemas.microsoft.com/office/2006/metadata/properties" xmlns:ns3="37136527-727f-4e00-b057-4f5f359f0d75" xmlns:ns4="485d71e1-e880-49db-bce4-a6ba3d6e6202" targetNamespace="http://schemas.microsoft.com/office/2006/metadata/properties" ma:root="true" ma:fieldsID="fbe682dea719dbe2b7092f78a2837b5f" ns3:_="" ns4:_="">
    <xsd:import namespace="37136527-727f-4e00-b057-4f5f359f0d75"/>
    <xsd:import namespace="485d71e1-e880-49db-bce4-a6ba3d6e62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136527-727f-4e00-b057-4f5f359f0d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d71e1-e880-49db-bce4-a6ba3d6e620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54CB78-C38E-426E-818D-A96FB13BE5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8D610A-49A4-470C-AB5C-61BA493FA5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136527-727f-4e00-b057-4f5f359f0d75"/>
    <ds:schemaRef ds:uri="485d71e1-e880-49db-bce4-a6ba3d6e62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D105CE-984D-465F-8D3A-20B3F38067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87D931-D0B1-4F39-9C95-65498D549526}">
  <ds:schemaRefs>
    <ds:schemaRef ds:uri="http://schemas.microsoft.com/office/2006/metadata/properties"/>
    <ds:schemaRef ds:uri="485d71e1-e880-49db-bce4-a6ba3d6e6202"/>
    <ds:schemaRef ds:uri="http://purl.org/dc/terms/"/>
    <ds:schemaRef ds:uri="http://schemas.openxmlformats.org/package/2006/metadata/core-properties"/>
    <ds:schemaRef ds:uri="37136527-727f-4e00-b057-4f5f359f0d75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1188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Banco Itau S/A</Company>
  <LinksUpToDate>false</LinksUpToDate>
  <CharactersWithSpaces>7594</CharactersWithSpaces>
  <SharedDoc>false</SharedDoc>
  <HLinks>
    <vt:vector size="102" baseType="variant"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_Toc446186249</vt:lpwstr>
      </vt:variant>
      <vt:variant>
        <vt:i4>1048632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_Toc446186248</vt:lpwstr>
      </vt:variant>
      <vt:variant>
        <vt:i4>1048632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_Toc446186247</vt:lpwstr>
      </vt:variant>
      <vt:variant>
        <vt:i4>1048632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_Toc446186246</vt:lpwstr>
      </vt:variant>
      <vt:variant>
        <vt:i4>1048632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_Toc446186245</vt:lpwstr>
      </vt:variant>
      <vt:variant>
        <vt:i4>1048632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_Toc446186244</vt:lpwstr>
      </vt:variant>
      <vt:variant>
        <vt:i4>1048632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_Toc446186243</vt:lpwstr>
      </vt:variant>
      <vt:variant>
        <vt:i4>1048632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_Toc446186242</vt:lpwstr>
      </vt:variant>
      <vt:variant>
        <vt:i4>1048632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_Toc446186241</vt:lpwstr>
      </vt:variant>
      <vt:variant>
        <vt:i4>1048632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_Toc446186240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_Toc446186239</vt:lpwstr>
      </vt:variant>
      <vt:variant>
        <vt:i4>1507384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_Toc446186238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_Toc446186237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_Toc446186236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_Toc446186235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_Toc446186234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_Toc446186233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Adriano Milanez</dc:creator>
  <cp:keywords/>
  <cp:lastModifiedBy>Arthur Ramos Macon</cp:lastModifiedBy>
  <cp:revision>2</cp:revision>
  <cp:lastPrinted>2020-08-27T20:13:00Z</cp:lastPrinted>
  <dcterms:created xsi:type="dcterms:W3CDTF">2020-11-19T23:33:00Z</dcterms:created>
  <dcterms:modified xsi:type="dcterms:W3CDTF">2020-11-19T23:33:00Z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0x010100EDDC7372EAD67F48BA8F368CF6AD293B</vt:lpwstr>
  </property>
</Properties>
</file>